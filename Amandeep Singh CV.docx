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E7360" w14:textId="77777777" w:rsidR="00D24137" w:rsidRPr="005919C0" w:rsidRDefault="00D24137" w:rsidP="00D24137">
      <w:pPr>
        <w:widowControl w:val="0"/>
        <w:tabs>
          <w:tab w:val="left" w:pos="6400"/>
        </w:tabs>
        <w:autoSpaceDE w:val="0"/>
        <w:autoSpaceDN w:val="0"/>
        <w:adjustRightInd w:val="0"/>
        <w:rPr>
          <w:rFonts w:ascii="Calibri" w:hAnsi="Calibri" w:cstheme="majorEastAsia"/>
          <w:b/>
          <w:bCs/>
          <w:color w:val="186B8A" w:themeColor="text2" w:themeTint="BF"/>
          <w:sz w:val="32"/>
          <w:szCs w:val="32"/>
        </w:rPr>
      </w:pPr>
      <w:r w:rsidRPr="005919C0">
        <w:rPr>
          <w:rFonts w:ascii="Calibri" w:hAnsi="Calibri" w:cstheme="majorEastAsia"/>
          <w:b/>
          <w:bCs/>
          <w:color w:val="186B8A" w:themeColor="text2" w:themeTint="BF"/>
          <w:sz w:val="32"/>
          <w:szCs w:val="32"/>
        </w:rPr>
        <w:t>Amandeep Singh</w:t>
      </w:r>
    </w:p>
    <w:p w14:paraId="507D279B" w14:textId="77777777" w:rsidR="00D24137" w:rsidRPr="005919C0" w:rsidRDefault="00D24137" w:rsidP="00D24137">
      <w:pPr>
        <w:widowControl w:val="0"/>
        <w:tabs>
          <w:tab w:val="left" w:pos="6400"/>
        </w:tabs>
        <w:autoSpaceDE w:val="0"/>
        <w:autoSpaceDN w:val="0"/>
        <w:adjustRightInd w:val="0"/>
        <w:rPr>
          <w:rFonts w:ascii="Calibri" w:hAnsi="Calibri" w:cstheme="majorEastAsia"/>
          <w:color w:val="000000"/>
        </w:rPr>
      </w:pPr>
      <w:r w:rsidRPr="005919C0">
        <w:rPr>
          <w:rFonts w:ascii="Calibri" w:hAnsi="Calibri" w:cstheme="majorEastAsia"/>
          <w:color w:val="000000"/>
        </w:rPr>
        <w:t>7 Blackwood Lawn,</w:t>
      </w:r>
    </w:p>
    <w:p w14:paraId="6C653734" w14:textId="77777777" w:rsidR="00D24137" w:rsidRPr="005919C0" w:rsidRDefault="00D24137" w:rsidP="00D24137">
      <w:pPr>
        <w:widowControl w:val="0"/>
        <w:tabs>
          <w:tab w:val="left" w:pos="6400"/>
        </w:tabs>
        <w:autoSpaceDE w:val="0"/>
        <w:autoSpaceDN w:val="0"/>
        <w:adjustRightInd w:val="0"/>
        <w:rPr>
          <w:rFonts w:ascii="Calibri" w:hAnsi="Calibri" w:cstheme="majorEastAsia"/>
          <w:color w:val="000000"/>
        </w:rPr>
      </w:pPr>
      <w:r w:rsidRPr="005919C0">
        <w:rPr>
          <w:rFonts w:ascii="Calibri" w:hAnsi="Calibri" w:cstheme="majorEastAsia"/>
          <w:color w:val="000000"/>
        </w:rPr>
        <w:t>Ongar Chase, Dublin 15</w:t>
      </w:r>
    </w:p>
    <w:p w14:paraId="0203B430" w14:textId="77777777" w:rsidR="00D24137" w:rsidRPr="005919C0" w:rsidRDefault="00D24137" w:rsidP="00D24137">
      <w:pPr>
        <w:widowControl w:val="0"/>
        <w:tabs>
          <w:tab w:val="left" w:pos="6400"/>
        </w:tabs>
        <w:autoSpaceDE w:val="0"/>
        <w:autoSpaceDN w:val="0"/>
        <w:adjustRightInd w:val="0"/>
        <w:rPr>
          <w:rFonts w:ascii="Calibri" w:hAnsi="Calibri" w:cstheme="majorEastAsia"/>
          <w:color w:val="000000"/>
        </w:rPr>
      </w:pPr>
      <w:r w:rsidRPr="005919C0">
        <w:rPr>
          <w:rFonts w:ascii="Calibri" w:hAnsi="Calibri" w:cstheme="majorEastAsia"/>
          <w:color w:val="000000"/>
        </w:rPr>
        <w:t>083 043 6003</w:t>
      </w:r>
    </w:p>
    <w:p w14:paraId="6324574C" w14:textId="77777777" w:rsidR="00D24137" w:rsidRPr="005919C0" w:rsidRDefault="00647BD4" w:rsidP="00D24137">
      <w:pPr>
        <w:widowControl w:val="0"/>
        <w:tabs>
          <w:tab w:val="left" w:pos="6400"/>
        </w:tabs>
        <w:autoSpaceDE w:val="0"/>
        <w:autoSpaceDN w:val="0"/>
        <w:adjustRightInd w:val="0"/>
        <w:rPr>
          <w:rFonts w:ascii="Calibri" w:hAnsi="Calibri" w:cstheme="majorEastAsia"/>
          <w:color w:val="000000"/>
          <w:u w:val="single" w:color="000000"/>
        </w:rPr>
      </w:pPr>
      <w:hyperlink r:id="rId7" w:history="1">
        <w:r w:rsidR="00D24137" w:rsidRPr="005919C0">
          <w:rPr>
            <w:rFonts w:ascii="Calibri" w:hAnsi="Calibri" w:cstheme="majorEastAsia"/>
            <w:color w:val="000000"/>
            <w:u w:val="single" w:color="000000"/>
          </w:rPr>
          <w:t>amans191@gmail.com</w:t>
        </w:r>
      </w:hyperlink>
    </w:p>
    <w:p w14:paraId="0435F1DB" w14:textId="77777777" w:rsidR="00D24137" w:rsidRPr="005919C0" w:rsidRDefault="00D24137" w:rsidP="00D24137">
      <w:pPr>
        <w:widowControl w:val="0"/>
        <w:tabs>
          <w:tab w:val="left" w:pos="6400"/>
        </w:tabs>
        <w:autoSpaceDE w:val="0"/>
        <w:autoSpaceDN w:val="0"/>
        <w:adjustRightInd w:val="0"/>
        <w:rPr>
          <w:rFonts w:ascii="Calibri" w:hAnsi="Calibri" w:cstheme="minorEastAsia"/>
          <w:color w:val="000000"/>
          <w:u w:color="000000"/>
        </w:rPr>
      </w:pPr>
    </w:p>
    <w:p w14:paraId="248C109D" w14:textId="77777777" w:rsidR="00D24137" w:rsidRDefault="00D24137" w:rsidP="00D24137">
      <w:pPr>
        <w:pStyle w:val="Subtitle"/>
        <w:spacing w:after="0"/>
        <w:rPr>
          <w:rFonts w:ascii="Calibri" w:hAnsi="Calibri"/>
          <w:color w:val="0096CE" w:themeColor="accent1"/>
          <w:u w:color="000000"/>
          <w:lang w:val="en-GB"/>
        </w:rPr>
      </w:pPr>
      <w:r w:rsidRPr="005919C0">
        <w:rPr>
          <w:rFonts w:ascii="Calibri" w:hAnsi="Calibri"/>
          <w:color w:val="0096CE" w:themeColor="accent1"/>
          <w:u w:color="000000"/>
          <w:lang w:val="en-GB"/>
        </w:rPr>
        <w:t>EDUCATION</w:t>
      </w:r>
    </w:p>
    <w:p w14:paraId="7D60FAA4" w14:textId="37D0C4E7" w:rsidR="001D3DE4" w:rsidRPr="005919C0" w:rsidRDefault="001D3DE4" w:rsidP="001D3DE4">
      <w:pPr>
        <w:widowControl w:val="0"/>
        <w:tabs>
          <w:tab w:val="left" w:pos="20"/>
          <w:tab w:val="left" w:pos="196"/>
        </w:tabs>
        <w:autoSpaceDE w:val="0"/>
        <w:autoSpaceDN w:val="0"/>
        <w:adjustRightInd w:val="0"/>
        <w:rPr>
          <w:rFonts w:ascii="Calibri" w:hAnsi="Calibri" w:cstheme="majorEastAsia"/>
          <w:color w:val="000000"/>
          <w:u w:color="000000"/>
        </w:rPr>
      </w:pPr>
      <w:r>
        <w:rPr>
          <w:rFonts w:ascii="Calibri" w:hAnsi="Calibri" w:cstheme="majorEastAsia"/>
          <w:b/>
          <w:bCs/>
          <w:color w:val="000000"/>
          <w:u w:color="000000"/>
        </w:rPr>
        <w:t>King’s College London, United Kingdom</w:t>
      </w:r>
      <w:r w:rsidRPr="005919C0">
        <w:rPr>
          <w:rFonts w:ascii="Calibri" w:hAnsi="Calibri" w:cstheme="majorEastAsia"/>
          <w:color w:val="000000"/>
          <w:u w:color="000000"/>
        </w:rPr>
        <w:t xml:space="preserve"> — </w:t>
      </w:r>
      <w:r>
        <w:rPr>
          <w:rFonts w:ascii="Calibri" w:hAnsi="Calibri" w:cstheme="majorEastAsia"/>
          <w:color w:val="000000"/>
          <w:u w:color="000000"/>
        </w:rPr>
        <w:t>MSc Data Science</w:t>
      </w:r>
    </w:p>
    <w:p w14:paraId="5FACA5C9" w14:textId="6A6D3F59" w:rsidR="001D3DE4" w:rsidRPr="001D3DE4" w:rsidRDefault="001D3DE4" w:rsidP="001D3DE4">
      <w:pPr>
        <w:rPr>
          <w:lang w:eastAsia="ja-JP"/>
        </w:rPr>
      </w:pPr>
      <w:r>
        <w:rPr>
          <w:rFonts w:ascii="Calibri" w:hAnsi="Calibri" w:cstheme="majorEastAsia"/>
          <w:b/>
          <w:bCs/>
          <w:color w:val="000000"/>
          <w:u w:color="000000"/>
        </w:rPr>
        <w:t>2018</w:t>
      </w:r>
      <w:r w:rsidRPr="005919C0">
        <w:rPr>
          <w:rFonts w:ascii="Calibri" w:hAnsi="Calibri" w:cstheme="majorEastAsia"/>
          <w:b/>
          <w:bCs/>
          <w:color w:val="000000"/>
          <w:u w:color="000000"/>
        </w:rPr>
        <w:t xml:space="preserve"> - 201</w:t>
      </w:r>
      <w:r>
        <w:rPr>
          <w:rFonts w:ascii="Calibri" w:hAnsi="Calibri" w:cstheme="majorEastAsia"/>
          <w:b/>
          <w:bCs/>
          <w:color w:val="000000"/>
          <w:u w:color="000000"/>
        </w:rPr>
        <w:t>9</w:t>
      </w:r>
      <w:bookmarkStart w:id="0" w:name="_GoBack"/>
      <w:bookmarkEnd w:id="0"/>
    </w:p>
    <w:p w14:paraId="29D2002C" w14:textId="77777777" w:rsidR="001D3DE4" w:rsidRPr="001D3DE4" w:rsidRDefault="001D3DE4" w:rsidP="001D3DE4">
      <w:pPr>
        <w:rPr>
          <w:lang w:eastAsia="ja-JP"/>
        </w:rPr>
      </w:pPr>
    </w:p>
    <w:p w14:paraId="603C2C3A" w14:textId="39702051" w:rsidR="003D0F2A" w:rsidRPr="005919C0" w:rsidRDefault="00D24137" w:rsidP="003D0F2A">
      <w:pPr>
        <w:widowControl w:val="0"/>
        <w:tabs>
          <w:tab w:val="left" w:pos="20"/>
          <w:tab w:val="left" w:pos="196"/>
        </w:tabs>
        <w:autoSpaceDE w:val="0"/>
        <w:autoSpaceDN w:val="0"/>
        <w:adjustRightInd w:val="0"/>
        <w:rPr>
          <w:rFonts w:ascii="Calibri" w:hAnsi="Calibri" w:cstheme="majorEastAsia"/>
          <w:color w:val="000000"/>
          <w:u w:color="000000"/>
        </w:rPr>
      </w:pPr>
      <w:r w:rsidRPr="005919C0">
        <w:rPr>
          <w:rFonts w:ascii="Calibri" w:hAnsi="Calibri" w:cstheme="majorEastAsia"/>
          <w:b/>
          <w:bCs/>
          <w:color w:val="000000"/>
          <w:u w:color="000000"/>
        </w:rPr>
        <w:t>Dublin Institute of Technology, Ireland</w:t>
      </w:r>
      <w:r w:rsidRPr="005919C0">
        <w:rPr>
          <w:rFonts w:ascii="Calibri" w:hAnsi="Calibri" w:cstheme="majorEastAsia"/>
          <w:color w:val="000000"/>
          <w:u w:color="000000"/>
        </w:rPr>
        <w:t xml:space="preserve"> — Computer Science Inte</w:t>
      </w:r>
      <w:r w:rsidR="003D0F2A" w:rsidRPr="005919C0">
        <w:rPr>
          <w:rFonts w:ascii="Calibri" w:hAnsi="Calibri" w:cstheme="majorEastAsia"/>
          <w:color w:val="000000"/>
          <w:u w:color="000000"/>
        </w:rPr>
        <w:t>rnational (with Chinese) BSc.</w:t>
      </w:r>
    </w:p>
    <w:p w14:paraId="2C661766" w14:textId="19CF8C6E" w:rsidR="00D24137" w:rsidRPr="005919C0" w:rsidRDefault="00D24137" w:rsidP="003D0F2A">
      <w:pPr>
        <w:widowControl w:val="0"/>
        <w:tabs>
          <w:tab w:val="left" w:pos="20"/>
          <w:tab w:val="left" w:pos="196"/>
        </w:tabs>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 xml:space="preserve">2014 </w:t>
      </w:r>
      <w:r w:rsidR="00C422D0" w:rsidRPr="005919C0">
        <w:rPr>
          <w:rFonts w:ascii="Calibri" w:hAnsi="Calibri" w:cstheme="majorEastAsia"/>
          <w:b/>
          <w:bCs/>
          <w:color w:val="000000"/>
          <w:u w:color="000000"/>
        </w:rPr>
        <w:t>-</w:t>
      </w:r>
      <w:r w:rsidRPr="005919C0">
        <w:rPr>
          <w:rFonts w:ascii="Calibri" w:hAnsi="Calibri" w:cstheme="majorEastAsia"/>
          <w:b/>
          <w:bCs/>
          <w:color w:val="000000"/>
          <w:u w:color="000000"/>
        </w:rPr>
        <w:t xml:space="preserve"> 2018</w:t>
      </w:r>
    </w:p>
    <w:p w14:paraId="639C7F04" w14:textId="2B424EB3" w:rsidR="00D24137" w:rsidRPr="005919C0" w:rsidRDefault="001D3DE4" w:rsidP="00D24137">
      <w:pPr>
        <w:pStyle w:val="ListParagraph"/>
        <w:widowControl w:val="0"/>
        <w:numPr>
          <w:ilvl w:val="0"/>
          <w:numId w:val="19"/>
        </w:numPr>
        <w:tabs>
          <w:tab w:val="left" w:pos="20"/>
          <w:tab w:val="left" w:pos="196"/>
        </w:tabs>
        <w:autoSpaceDE w:val="0"/>
        <w:autoSpaceDN w:val="0"/>
        <w:adjustRightInd w:val="0"/>
        <w:rPr>
          <w:rFonts w:ascii="Calibri" w:hAnsi="Calibri" w:cstheme="majorEastAsia"/>
          <w:color w:val="000000"/>
          <w:u w:color="000000"/>
        </w:rPr>
      </w:pPr>
      <w:r>
        <w:rPr>
          <w:rFonts w:ascii="Calibri" w:hAnsi="Calibri" w:cstheme="majorEastAsia"/>
          <w:color w:val="000000"/>
          <w:u w:color="000000"/>
        </w:rPr>
        <w:t>Graduated with a First Class Honors Degree</w:t>
      </w:r>
    </w:p>
    <w:p w14:paraId="05C1A9ED" w14:textId="77777777" w:rsidR="00D24137" w:rsidRPr="005919C0" w:rsidRDefault="00D24137" w:rsidP="00D24137">
      <w:pPr>
        <w:widowControl w:val="0"/>
        <w:tabs>
          <w:tab w:val="left" w:pos="20"/>
          <w:tab w:val="left" w:pos="196"/>
        </w:tabs>
        <w:autoSpaceDE w:val="0"/>
        <w:autoSpaceDN w:val="0"/>
        <w:adjustRightInd w:val="0"/>
        <w:ind w:left="1440"/>
        <w:rPr>
          <w:rFonts w:ascii="Calibri" w:hAnsi="Calibri" w:cstheme="majorEastAsia"/>
          <w:color w:val="000000"/>
          <w:u w:color="000000"/>
        </w:rPr>
      </w:pPr>
    </w:p>
    <w:p w14:paraId="1D948909" w14:textId="23178CCA" w:rsidR="003D0F2A" w:rsidRPr="005919C0" w:rsidRDefault="00D24137" w:rsidP="003D0F2A">
      <w:pPr>
        <w:widowControl w:val="0"/>
        <w:tabs>
          <w:tab w:val="left" w:pos="20"/>
          <w:tab w:val="left" w:pos="196"/>
        </w:tabs>
        <w:autoSpaceDE w:val="0"/>
        <w:autoSpaceDN w:val="0"/>
        <w:adjustRightInd w:val="0"/>
        <w:rPr>
          <w:rFonts w:ascii="Calibri" w:hAnsi="Calibri" w:cstheme="majorEastAsia"/>
          <w:color w:val="000000"/>
          <w:u w:color="000000"/>
        </w:rPr>
      </w:pPr>
      <w:r w:rsidRPr="005919C0">
        <w:rPr>
          <w:rFonts w:ascii="Calibri" w:hAnsi="Calibri" w:cstheme="majorEastAsia"/>
          <w:b/>
          <w:bCs/>
          <w:color w:val="000000"/>
          <w:u w:color="000000"/>
        </w:rPr>
        <w:t>Beihang University, Beijing, China</w:t>
      </w:r>
      <w:r w:rsidRPr="005919C0">
        <w:rPr>
          <w:rFonts w:ascii="Calibri" w:hAnsi="Calibri" w:cstheme="majorEastAsia"/>
          <w:color w:val="000000"/>
          <w:u w:color="000000"/>
        </w:rPr>
        <w:t xml:space="preserve"> — Computer Science and Chinese </w:t>
      </w:r>
    </w:p>
    <w:p w14:paraId="71A0AB08" w14:textId="5076E401" w:rsidR="00D24137" w:rsidRPr="005919C0" w:rsidRDefault="00D24137" w:rsidP="003D0F2A">
      <w:pPr>
        <w:widowControl w:val="0"/>
        <w:tabs>
          <w:tab w:val="left" w:pos="20"/>
          <w:tab w:val="left" w:pos="196"/>
        </w:tabs>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February 2017 - July 2017 (</w:t>
      </w:r>
      <w:r w:rsidR="00B448B9" w:rsidRPr="005919C0">
        <w:rPr>
          <w:rFonts w:ascii="Calibri" w:hAnsi="Calibri" w:cstheme="majorEastAsia"/>
          <w:b/>
          <w:bCs/>
          <w:color w:val="000000"/>
          <w:u w:color="000000"/>
        </w:rPr>
        <w:t xml:space="preserve">Obtained </w:t>
      </w:r>
      <w:r w:rsidR="00C422D0" w:rsidRPr="005919C0">
        <w:rPr>
          <w:rFonts w:ascii="Calibri" w:hAnsi="Calibri" w:cstheme="majorEastAsia"/>
          <w:b/>
          <w:bCs/>
          <w:color w:val="000000"/>
          <w:u w:color="000000"/>
        </w:rPr>
        <w:t>Hanban S</w:t>
      </w:r>
      <w:r w:rsidRPr="005919C0">
        <w:rPr>
          <w:rFonts w:ascii="Calibri" w:hAnsi="Calibri" w:cstheme="majorEastAsia"/>
          <w:b/>
          <w:bCs/>
          <w:color w:val="000000"/>
          <w:u w:color="000000"/>
        </w:rPr>
        <w:t>cholarship for one semester)</w:t>
      </w:r>
    </w:p>
    <w:p w14:paraId="3BCE4C1D" w14:textId="77777777" w:rsidR="00D24137" w:rsidRPr="005919C0" w:rsidRDefault="00D24137" w:rsidP="00D24137">
      <w:pPr>
        <w:widowControl w:val="0"/>
        <w:numPr>
          <w:ilvl w:val="0"/>
          <w:numId w:val="19"/>
        </w:numPr>
        <w:tabs>
          <w:tab w:val="left" w:pos="20"/>
          <w:tab w:val="left" w:pos="196"/>
        </w:tabs>
        <w:autoSpaceDE w:val="0"/>
        <w:autoSpaceDN w:val="0"/>
        <w:adjustRightInd w:val="0"/>
        <w:rPr>
          <w:rFonts w:ascii="Calibri" w:hAnsi="Calibri" w:cstheme="majorEastAsia"/>
          <w:color w:val="000000"/>
          <w:u w:color="000000"/>
        </w:rPr>
      </w:pPr>
      <w:r w:rsidRPr="005919C0">
        <w:rPr>
          <w:rFonts w:ascii="Calibri" w:hAnsi="Calibri" w:cstheme="majorEastAsia"/>
          <w:color w:val="000000"/>
          <w:u w:color="000000"/>
        </w:rPr>
        <w:t>HSK3 exam passed allowing me to work in China, HSKK elementary passed.</w:t>
      </w:r>
    </w:p>
    <w:p w14:paraId="744AD843" w14:textId="77777777" w:rsidR="00D24137" w:rsidRPr="00B01ABA" w:rsidRDefault="00D24137" w:rsidP="00D24137">
      <w:pPr>
        <w:widowControl w:val="0"/>
        <w:numPr>
          <w:ilvl w:val="0"/>
          <w:numId w:val="19"/>
        </w:numPr>
        <w:tabs>
          <w:tab w:val="left" w:pos="20"/>
          <w:tab w:val="left" w:pos="196"/>
        </w:tabs>
        <w:autoSpaceDE w:val="0"/>
        <w:autoSpaceDN w:val="0"/>
        <w:adjustRightInd w:val="0"/>
        <w:rPr>
          <w:rFonts w:ascii="Calibri" w:hAnsi="Calibri" w:cstheme="majorEastAsia"/>
          <w:color w:val="000000"/>
          <w:u w:color="000000"/>
        </w:rPr>
      </w:pPr>
      <w:r w:rsidRPr="00B01ABA">
        <w:rPr>
          <w:rFonts w:ascii="Calibri" w:hAnsi="Calibri" w:cstheme="majorEastAsia"/>
          <w:color w:val="000000"/>
          <w:u w:color="000000"/>
        </w:rPr>
        <w:t xml:space="preserve">Working Proficiency in Mandarin </w:t>
      </w:r>
    </w:p>
    <w:p w14:paraId="76577979" w14:textId="77777777" w:rsidR="00D24137" w:rsidRPr="00B01ABA" w:rsidRDefault="00D24137" w:rsidP="00D24137">
      <w:pPr>
        <w:widowControl w:val="0"/>
        <w:autoSpaceDE w:val="0"/>
        <w:autoSpaceDN w:val="0"/>
        <w:adjustRightInd w:val="0"/>
        <w:rPr>
          <w:rFonts w:ascii="Calibri" w:hAnsi="Calibri" w:cstheme="majorEastAsia"/>
          <w:color w:val="000000"/>
          <w:u w:color="000000"/>
        </w:rPr>
      </w:pPr>
    </w:p>
    <w:p w14:paraId="14DC0FF8" w14:textId="10700A41" w:rsidR="00D24137" w:rsidRPr="00B01ABA" w:rsidRDefault="00D24137" w:rsidP="00D24137">
      <w:pPr>
        <w:pStyle w:val="Subtitle"/>
        <w:spacing w:after="0"/>
        <w:rPr>
          <w:rFonts w:ascii="Calibri" w:hAnsi="Calibri"/>
          <w:color w:val="0096CE" w:themeColor="accent1"/>
          <w:u w:color="000000"/>
          <w:lang w:val="en-GB"/>
        </w:rPr>
      </w:pPr>
      <w:r w:rsidRPr="00B01ABA">
        <w:rPr>
          <w:rFonts w:ascii="Calibri" w:hAnsi="Calibri"/>
          <w:color w:val="0096CE" w:themeColor="accent1"/>
          <w:u w:color="000000"/>
          <w:lang w:val="en-GB"/>
        </w:rPr>
        <w:t>TECHNICAL SKILLS</w:t>
      </w:r>
      <w:r w:rsidR="009811E1">
        <w:rPr>
          <w:rFonts w:ascii="Calibri" w:hAnsi="Calibri"/>
          <w:color w:val="0096CE" w:themeColor="accent1"/>
          <w:u w:color="000000"/>
          <w:lang w:val="en-GB"/>
        </w:rPr>
        <w:t xml:space="preserve"> </w:t>
      </w:r>
      <w:r w:rsidR="007C2C06">
        <w:rPr>
          <w:rFonts w:ascii="Calibri" w:hAnsi="Calibri"/>
          <w:color w:val="0096CE" w:themeColor="accent1"/>
          <w:u w:color="000000"/>
          <w:lang w:val="en-GB"/>
        </w:rPr>
        <w:t>&amp;</w:t>
      </w:r>
      <w:r w:rsidRPr="00B01ABA">
        <w:rPr>
          <w:rFonts w:ascii="Calibri" w:hAnsi="Calibri"/>
          <w:color w:val="0096CE" w:themeColor="accent1"/>
          <w:u w:color="000000"/>
          <w:lang w:val="en-GB"/>
        </w:rPr>
        <w:t xml:space="preserve"> PROJECTS</w:t>
      </w:r>
    </w:p>
    <w:p w14:paraId="595D5E0E" w14:textId="77777777" w:rsidR="00D24137" w:rsidRPr="00B01ABA" w:rsidRDefault="00D24137" w:rsidP="00D24137">
      <w:pPr>
        <w:rPr>
          <w:rFonts w:ascii="Calibri" w:hAnsi="Calibri"/>
          <w:b/>
          <w:bCs/>
          <w:lang w:eastAsia="ja-JP"/>
        </w:rPr>
      </w:pPr>
      <w:r w:rsidRPr="00B01ABA">
        <w:rPr>
          <w:rFonts w:ascii="Calibri" w:hAnsi="Calibri"/>
          <w:b/>
          <w:bCs/>
          <w:lang w:eastAsia="ja-JP"/>
        </w:rPr>
        <w:t>Skills:</w:t>
      </w:r>
    </w:p>
    <w:p w14:paraId="6DEE2B6E" w14:textId="77777777" w:rsidR="00D24137" w:rsidRPr="00B01ABA" w:rsidRDefault="00D24137" w:rsidP="00D24137">
      <w:pPr>
        <w:pStyle w:val="ListParagraph"/>
        <w:widowControl w:val="0"/>
        <w:numPr>
          <w:ilvl w:val="0"/>
          <w:numId w:val="19"/>
        </w:numPr>
        <w:tabs>
          <w:tab w:val="left" w:pos="220"/>
          <w:tab w:val="left" w:pos="720"/>
        </w:tabs>
        <w:autoSpaceDE w:val="0"/>
        <w:autoSpaceDN w:val="0"/>
        <w:adjustRightInd w:val="0"/>
        <w:spacing w:line="240" w:lineRule="auto"/>
        <w:rPr>
          <w:rFonts w:ascii="Calibri" w:hAnsi="Calibri" w:cstheme="minorEastAsia"/>
          <w:color w:val="000000"/>
          <w:szCs w:val="24"/>
          <w:u w:color="000000"/>
          <w:lang w:val="en-GB"/>
        </w:rPr>
      </w:pPr>
      <w:r w:rsidRPr="00B01ABA">
        <w:rPr>
          <w:rFonts w:ascii="Calibri" w:hAnsi="Calibri" w:cstheme="minorEastAsia"/>
          <w:color w:val="000000"/>
          <w:szCs w:val="24"/>
          <w:u w:color="000000"/>
          <w:lang w:val="en-GB"/>
        </w:rPr>
        <w:t xml:space="preserve">Comfortable with iOS, Android OS, MacOS, Linux and Windows platforms. </w:t>
      </w:r>
      <w:r w:rsidRPr="00B01ABA">
        <w:rPr>
          <w:rFonts w:ascii="MS Mincho" w:eastAsia="MS Mincho" w:hAnsi="MS Mincho" w:cs="MS Mincho"/>
          <w:color w:val="000000"/>
          <w:szCs w:val="24"/>
          <w:u w:color="000000"/>
          <w:lang w:val="en-GB"/>
        </w:rPr>
        <w:t> </w:t>
      </w:r>
    </w:p>
    <w:p w14:paraId="65050DD3" w14:textId="77777777" w:rsidR="00D24137" w:rsidRPr="00B01ABA" w:rsidRDefault="00D24137" w:rsidP="00D24137">
      <w:pPr>
        <w:pStyle w:val="ListParagraph"/>
        <w:widowControl w:val="0"/>
        <w:numPr>
          <w:ilvl w:val="0"/>
          <w:numId w:val="19"/>
        </w:numPr>
        <w:tabs>
          <w:tab w:val="left" w:pos="220"/>
          <w:tab w:val="left" w:pos="720"/>
        </w:tabs>
        <w:autoSpaceDE w:val="0"/>
        <w:autoSpaceDN w:val="0"/>
        <w:adjustRightInd w:val="0"/>
        <w:spacing w:line="240" w:lineRule="auto"/>
        <w:rPr>
          <w:rFonts w:ascii="Calibri" w:hAnsi="Calibri" w:cstheme="minorEastAsia"/>
          <w:color w:val="000000"/>
          <w:szCs w:val="24"/>
          <w:u w:color="000000"/>
          <w:lang w:val="en-GB"/>
        </w:rPr>
      </w:pPr>
      <w:r w:rsidRPr="00B01ABA">
        <w:rPr>
          <w:rFonts w:ascii="Calibri" w:hAnsi="Calibri" w:cstheme="minorEastAsia"/>
          <w:color w:val="000000"/>
          <w:szCs w:val="24"/>
          <w:u w:color="000000"/>
          <w:lang w:val="en-GB"/>
        </w:rPr>
        <w:t xml:space="preserve">Skills and languages obtained: </w:t>
      </w:r>
    </w:p>
    <w:p w14:paraId="0DF04307" w14:textId="377A5290" w:rsidR="00D24137" w:rsidRDefault="00804548" w:rsidP="00D24137">
      <w:pPr>
        <w:pStyle w:val="ListParagraph"/>
        <w:widowControl w:val="0"/>
        <w:numPr>
          <w:ilvl w:val="0"/>
          <w:numId w:val="22"/>
        </w:numPr>
        <w:tabs>
          <w:tab w:val="left" w:pos="940"/>
          <w:tab w:val="left" w:pos="1440"/>
        </w:tabs>
        <w:autoSpaceDE w:val="0"/>
        <w:autoSpaceDN w:val="0"/>
        <w:adjustRightInd w:val="0"/>
        <w:spacing w:line="240" w:lineRule="auto"/>
        <w:rPr>
          <w:rFonts w:ascii="Calibri" w:hAnsi="Calibri" w:cstheme="minorEastAsia"/>
          <w:color w:val="000000"/>
          <w:szCs w:val="24"/>
          <w:u w:color="000000"/>
          <w:lang w:val="fr-FR"/>
        </w:rPr>
      </w:pPr>
      <w:r w:rsidRPr="00B01ABA">
        <w:rPr>
          <w:rFonts w:ascii="Calibri" w:hAnsi="Calibri" w:cstheme="minorEastAsia"/>
          <w:color w:val="000000"/>
          <w:szCs w:val="24"/>
          <w:u w:color="000000"/>
          <w:lang w:val="fr-FR"/>
        </w:rPr>
        <w:t>C, Java, Prolog, Python</w:t>
      </w:r>
    </w:p>
    <w:p w14:paraId="4B62ED41" w14:textId="093AFFF7" w:rsidR="00B448B9" w:rsidRPr="00B01ABA" w:rsidRDefault="00B01ABA" w:rsidP="00B01ABA">
      <w:pPr>
        <w:pStyle w:val="ListParagraph"/>
        <w:widowControl w:val="0"/>
        <w:numPr>
          <w:ilvl w:val="0"/>
          <w:numId w:val="22"/>
        </w:numPr>
        <w:tabs>
          <w:tab w:val="left" w:pos="940"/>
          <w:tab w:val="left" w:pos="1440"/>
        </w:tabs>
        <w:autoSpaceDE w:val="0"/>
        <w:autoSpaceDN w:val="0"/>
        <w:adjustRightInd w:val="0"/>
        <w:spacing w:line="240" w:lineRule="auto"/>
        <w:rPr>
          <w:rFonts w:ascii="Calibri" w:hAnsi="Calibri" w:cstheme="minorEastAsia"/>
          <w:color w:val="000000"/>
          <w:szCs w:val="24"/>
          <w:u w:color="000000"/>
          <w:lang w:val="fr-FR"/>
        </w:rPr>
      </w:pPr>
      <w:r w:rsidRPr="00B01ABA">
        <w:rPr>
          <w:rFonts w:ascii="Calibri" w:hAnsi="Calibri" w:cstheme="minorEastAsia"/>
          <w:color w:val="000000"/>
          <w:szCs w:val="24"/>
          <w:u w:color="000000"/>
          <w:lang w:val="fr-FR"/>
        </w:rPr>
        <w:t>HTML5, CSS, JavaScript, PHP, AngularJS, TypeScript</w:t>
      </w:r>
    </w:p>
    <w:p w14:paraId="4B543938" w14:textId="593425E1" w:rsidR="00D24137" w:rsidRPr="00B01ABA" w:rsidRDefault="00D24137" w:rsidP="00B448B9">
      <w:pPr>
        <w:pStyle w:val="ListParagraph"/>
        <w:widowControl w:val="0"/>
        <w:numPr>
          <w:ilvl w:val="0"/>
          <w:numId w:val="22"/>
        </w:numPr>
        <w:tabs>
          <w:tab w:val="left" w:pos="940"/>
          <w:tab w:val="left" w:pos="1440"/>
        </w:tabs>
        <w:autoSpaceDE w:val="0"/>
        <w:autoSpaceDN w:val="0"/>
        <w:adjustRightInd w:val="0"/>
        <w:spacing w:line="240" w:lineRule="auto"/>
        <w:rPr>
          <w:rFonts w:ascii="Calibri" w:hAnsi="Calibri" w:cstheme="minorEastAsia"/>
          <w:color w:val="000000"/>
          <w:szCs w:val="24"/>
          <w:u w:color="000000"/>
          <w:lang w:val="en-GB"/>
        </w:rPr>
      </w:pPr>
      <w:r w:rsidRPr="00B01ABA">
        <w:rPr>
          <w:rFonts w:ascii="Calibri" w:hAnsi="Calibri" w:cstheme="minorEastAsia"/>
          <w:color w:val="000000"/>
          <w:szCs w:val="24"/>
          <w:u w:color="000000"/>
          <w:lang w:val="fr-FR"/>
        </w:rPr>
        <w:t xml:space="preserve"> </w:t>
      </w:r>
      <w:r w:rsidRPr="00B01ABA">
        <w:rPr>
          <w:rFonts w:ascii="Calibri" w:hAnsi="Calibri" w:cstheme="minorEastAsia"/>
          <w:color w:val="000000"/>
          <w:szCs w:val="24"/>
          <w:u w:color="000000"/>
          <w:lang w:val="en-GB"/>
        </w:rPr>
        <w:t>MySQL, MongoDB, Neo4j</w:t>
      </w:r>
      <w:r w:rsidR="00B448B9" w:rsidRPr="00B01ABA">
        <w:rPr>
          <w:rFonts w:ascii="Calibri" w:hAnsi="Calibri" w:cstheme="minorEastAsia"/>
          <w:color w:val="000000"/>
          <w:szCs w:val="24"/>
          <w:u w:color="000000"/>
          <w:lang w:val="en-GB"/>
        </w:rPr>
        <w:t>, Postgres</w:t>
      </w:r>
    </w:p>
    <w:p w14:paraId="7923F281" w14:textId="77777777" w:rsidR="00D24137" w:rsidRPr="00B01ABA" w:rsidRDefault="00D24137" w:rsidP="00D24137">
      <w:pPr>
        <w:pStyle w:val="ListParagraph"/>
        <w:widowControl w:val="0"/>
        <w:numPr>
          <w:ilvl w:val="0"/>
          <w:numId w:val="22"/>
        </w:numPr>
        <w:tabs>
          <w:tab w:val="left" w:pos="940"/>
          <w:tab w:val="left" w:pos="1440"/>
        </w:tabs>
        <w:autoSpaceDE w:val="0"/>
        <w:autoSpaceDN w:val="0"/>
        <w:adjustRightInd w:val="0"/>
        <w:spacing w:line="240" w:lineRule="auto"/>
        <w:rPr>
          <w:rFonts w:ascii="Calibri" w:hAnsi="Calibri" w:cstheme="minorEastAsia"/>
          <w:color w:val="000000"/>
          <w:szCs w:val="24"/>
          <w:u w:color="000000"/>
          <w:lang w:val="en-GB"/>
        </w:rPr>
      </w:pPr>
      <w:r w:rsidRPr="00B01ABA">
        <w:rPr>
          <w:rFonts w:ascii="Calibri" w:hAnsi="Calibri" w:cstheme="minorEastAsia"/>
          <w:color w:val="000000"/>
          <w:szCs w:val="24"/>
          <w:u w:color="000000"/>
          <w:lang w:val="en-GB"/>
        </w:rPr>
        <w:t>Strategic Project Management, Agile Methodologies and</w:t>
      </w:r>
      <w:r w:rsidRPr="00B01ABA">
        <w:rPr>
          <w:rFonts w:ascii="Calibri" w:eastAsia="MS Mincho" w:hAnsi="Calibri" w:cstheme="minorEastAsia"/>
          <w:color w:val="000000"/>
          <w:szCs w:val="24"/>
          <w:u w:color="000000"/>
          <w:lang w:val="en-GB"/>
        </w:rPr>
        <w:t xml:space="preserve"> </w:t>
      </w:r>
      <w:r w:rsidRPr="00B01ABA">
        <w:rPr>
          <w:rFonts w:ascii="Calibri" w:hAnsi="Calibri" w:cstheme="minorEastAsia"/>
          <w:color w:val="000000"/>
          <w:szCs w:val="24"/>
          <w:u w:color="000000"/>
          <w:lang w:val="en-GB"/>
        </w:rPr>
        <w:t>Project Documentation</w:t>
      </w:r>
    </w:p>
    <w:p w14:paraId="731B44E8" w14:textId="77777777" w:rsidR="00D24137" w:rsidRPr="00B01ABA" w:rsidRDefault="00D24137" w:rsidP="00D24137">
      <w:pPr>
        <w:pStyle w:val="ListParagraph"/>
        <w:widowControl w:val="0"/>
        <w:numPr>
          <w:ilvl w:val="0"/>
          <w:numId w:val="22"/>
        </w:numPr>
        <w:tabs>
          <w:tab w:val="left" w:pos="940"/>
          <w:tab w:val="left" w:pos="1440"/>
        </w:tabs>
        <w:autoSpaceDE w:val="0"/>
        <w:autoSpaceDN w:val="0"/>
        <w:adjustRightInd w:val="0"/>
        <w:spacing w:line="240" w:lineRule="auto"/>
        <w:rPr>
          <w:rFonts w:ascii="Calibri" w:hAnsi="Calibri" w:cstheme="minorEastAsia"/>
          <w:color w:val="000000"/>
          <w:szCs w:val="24"/>
          <w:u w:color="000000"/>
          <w:lang w:val="en-GB"/>
        </w:rPr>
      </w:pPr>
      <w:r w:rsidRPr="00B01ABA">
        <w:rPr>
          <w:rFonts w:ascii="Calibri" w:hAnsi="Calibri" w:cstheme="minorEastAsia"/>
          <w:color w:val="000000"/>
          <w:szCs w:val="24"/>
          <w:u w:color="000000"/>
          <w:lang w:val="en-GB"/>
        </w:rPr>
        <w:t>Github</w:t>
      </w:r>
    </w:p>
    <w:p w14:paraId="782F76D5" w14:textId="77777777" w:rsidR="00D24137" w:rsidRPr="005919C0" w:rsidRDefault="00D24137" w:rsidP="00D24137">
      <w:pPr>
        <w:pStyle w:val="ListParagraph"/>
        <w:widowControl w:val="0"/>
        <w:numPr>
          <w:ilvl w:val="0"/>
          <w:numId w:val="19"/>
        </w:numPr>
        <w:tabs>
          <w:tab w:val="left" w:pos="220"/>
          <w:tab w:val="left" w:pos="720"/>
        </w:tabs>
        <w:autoSpaceDE w:val="0"/>
        <w:autoSpaceDN w:val="0"/>
        <w:adjustRightInd w:val="0"/>
        <w:spacing w:line="240" w:lineRule="auto"/>
        <w:rPr>
          <w:rFonts w:ascii="Calibri" w:hAnsi="Calibri" w:cstheme="minorEastAsia"/>
          <w:color w:val="000000"/>
          <w:szCs w:val="24"/>
          <w:u w:color="000000"/>
          <w:lang w:val="en-GB"/>
        </w:rPr>
      </w:pPr>
      <w:r w:rsidRPr="005919C0">
        <w:rPr>
          <w:rFonts w:ascii="Calibri" w:hAnsi="Calibri" w:cstheme="minorEastAsia"/>
          <w:color w:val="000000"/>
          <w:szCs w:val="24"/>
          <w:u w:color="000000"/>
          <w:lang w:val="en-GB"/>
        </w:rPr>
        <w:t>Experience in using XCode, IntelliJ, Android Studio, Oracle SQL Developer and SWI-Prolog.</w:t>
      </w:r>
    </w:p>
    <w:p w14:paraId="4FEEC1A3" w14:textId="77777777" w:rsidR="00D24137" w:rsidRPr="005919C0" w:rsidRDefault="00D24137" w:rsidP="00D24137">
      <w:pPr>
        <w:widowControl w:val="0"/>
        <w:tabs>
          <w:tab w:val="left" w:pos="220"/>
          <w:tab w:val="left" w:pos="720"/>
        </w:tabs>
        <w:autoSpaceDE w:val="0"/>
        <w:autoSpaceDN w:val="0"/>
        <w:adjustRightInd w:val="0"/>
        <w:rPr>
          <w:rFonts w:ascii="Calibri" w:hAnsi="Calibri" w:cstheme="minorEastAsia"/>
          <w:color w:val="000000"/>
          <w:u w:color="000000"/>
        </w:rPr>
      </w:pPr>
    </w:p>
    <w:p w14:paraId="15877896" w14:textId="77777777" w:rsidR="00D24137" w:rsidRPr="005919C0" w:rsidRDefault="00D24137" w:rsidP="00D24137">
      <w:pPr>
        <w:widowControl w:val="0"/>
        <w:tabs>
          <w:tab w:val="left" w:pos="220"/>
          <w:tab w:val="left" w:pos="720"/>
        </w:tabs>
        <w:autoSpaceDE w:val="0"/>
        <w:autoSpaceDN w:val="0"/>
        <w:adjustRightInd w:val="0"/>
        <w:rPr>
          <w:rFonts w:ascii="Calibri" w:hAnsi="Calibri" w:cstheme="minorEastAsia"/>
          <w:b/>
          <w:bCs/>
          <w:color w:val="000000"/>
          <w:u w:color="000000"/>
        </w:rPr>
      </w:pPr>
      <w:r w:rsidRPr="005919C0">
        <w:rPr>
          <w:rFonts w:ascii="Calibri" w:hAnsi="Calibri" w:cstheme="minorEastAsia"/>
          <w:b/>
          <w:bCs/>
          <w:color w:val="000000"/>
          <w:u w:color="000000"/>
        </w:rPr>
        <w:t>Projects:</w:t>
      </w:r>
    </w:p>
    <w:p w14:paraId="0929DB53" w14:textId="0896A798" w:rsidR="00D24137" w:rsidRPr="005919C0" w:rsidRDefault="00D24137" w:rsidP="00D24137">
      <w:pPr>
        <w:pStyle w:val="ListParagraph"/>
        <w:widowControl w:val="0"/>
        <w:numPr>
          <w:ilvl w:val="0"/>
          <w:numId w:val="24"/>
        </w:numPr>
        <w:tabs>
          <w:tab w:val="left" w:pos="220"/>
          <w:tab w:val="left" w:pos="720"/>
        </w:tabs>
        <w:autoSpaceDE w:val="0"/>
        <w:autoSpaceDN w:val="0"/>
        <w:adjustRightInd w:val="0"/>
        <w:spacing w:line="240" w:lineRule="auto"/>
        <w:rPr>
          <w:rFonts w:ascii="Calibri" w:hAnsi="Calibri" w:cstheme="minorEastAsia"/>
          <w:b/>
          <w:bCs/>
          <w:color w:val="000000"/>
          <w:u w:color="000000"/>
        </w:rPr>
      </w:pPr>
      <w:r w:rsidRPr="005919C0">
        <w:rPr>
          <w:rFonts w:ascii="Calibri" w:hAnsi="Calibri" w:cstheme="minorEastAsia"/>
          <w:color w:val="000000"/>
          <w:u w:val="single" w:color="000000"/>
        </w:rPr>
        <w:t>Math application for children with Dyslexia</w:t>
      </w:r>
      <w:r w:rsidRPr="005919C0">
        <w:rPr>
          <w:rFonts w:ascii="Calibri" w:hAnsi="Calibri" w:cstheme="minorEastAsia"/>
          <w:color w:val="000000"/>
          <w:u w:color="000000"/>
        </w:rPr>
        <w:t>: Currently developing this full stack hybrid application to aid children with math using games and an interactive learning system. Working with Angular, HTML, CSS, Typescript,</w:t>
      </w:r>
      <w:r w:rsidR="00AD7666" w:rsidRPr="005919C0">
        <w:rPr>
          <w:rFonts w:ascii="Calibri" w:hAnsi="Calibri" w:cstheme="minorEastAsia"/>
          <w:color w:val="000000"/>
          <w:u w:color="000000"/>
        </w:rPr>
        <w:t xml:space="preserve"> REST,</w:t>
      </w:r>
      <w:r w:rsidRPr="005919C0">
        <w:rPr>
          <w:rFonts w:ascii="Calibri" w:hAnsi="Calibri" w:cstheme="minorEastAsia"/>
          <w:color w:val="000000"/>
          <w:u w:color="000000"/>
        </w:rPr>
        <w:t xml:space="preserve"> PHP and MySQL.</w:t>
      </w:r>
    </w:p>
    <w:p w14:paraId="25CFC7E9" w14:textId="77777777" w:rsidR="00D24137" w:rsidRPr="005919C0" w:rsidRDefault="00D24137" w:rsidP="00D24137">
      <w:pPr>
        <w:pStyle w:val="ListParagraph"/>
        <w:widowControl w:val="0"/>
        <w:tabs>
          <w:tab w:val="left" w:pos="220"/>
          <w:tab w:val="left" w:pos="720"/>
        </w:tabs>
        <w:autoSpaceDE w:val="0"/>
        <w:autoSpaceDN w:val="0"/>
        <w:adjustRightInd w:val="0"/>
        <w:spacing w:line="240" w:lineRule="auto"/>
        <w:rPr>
          <w:rFonts w:ascii="Calibri" w:hAnsi="Calibri" w:cstheme="minorEastAsia"/>
          <w:b/>
          <w:bCs/>
          <w:color w:val="000000"/>
          <w:u w:color="000000"/>
        </w:rPr>
      </w:pPr>
    </w:p>
    <w:p w14:paraId="2F34F76F" w14:textId="1220C25E" w:rsidR="00D24137" w:rsidRPr="005919C0" w:rsidRDefault="00D24137" w:rsidP="00D24137">
      <w:pPr>
        <w:pStyle w:val="ListParagraph"/>
        <w:widowControl w:val="0"/>
        <w:numPr>
          <w:ilvl w:val="0"/>
          <w:numId w:val="24"/>
        </w:numPr>
        <w:tabs>
          <w:tab w:val="left" w:pos="220"/>
          <w:tab w:val="left" w:pos="720"/>
        </w:tabs>
        <w:autoSpaceDE w:val="0"/>
        <w:autoSpaceDN w:val="0"/>
        <w:adjustRightInd w:val="0"/>
        <w:spacing w:line="240" w:lineRule="auto"/>
        <w:rPr>
          <w:rFonts w:ascii="Calibri" w:hAnsi="Calibri" w:cstheme="minorEastAsia"/>
          <w:b/>
          <w:bCs/>
          <w:color w:val="000000"/>
          <w:u w:color="000000"/>
        </w:rPr>
      </w:pPr>
      <w:r w:rsidRPr="005919C0">
        <w:rPr>
          <w:rFonts w:ascii="Calibri" w:hAnsi="Calibri" w:cstheme="minorEastAsia"/>
          <w:color w:val="000000"/>
          <w:u w:val="single" w:color="000000"/>
        </w:rPr>
        <w:t>Sudoku Solver</w:t>
      </w:r>
      <w:r w:rsidRPr="005919C0">
        <w:rPr>
          <w:rFonts w:ascii="Calibri" w:hAnsi="Calibri" w:cstheme="minorEastAsia"/>
          <w:color w:val="000000"/>
          <w:u w:color="000000"/>
        </w:rPr>
        <w:t>: Takes in an image of a Sudoku and using image processing cleans it up in order to solve it with an algorithm.  Worked with Python and OpenCV</w:t>
      </w:r>
      <w:r w:rsidR="00B64179" w:rsidRPr="005919C0">
        <w:rPr>
          <w:rFonts w:ascii="Calibri" w:hAnsi="Calibri" w:cstheme="minorEastAsia"/>
          <w:color w:val="000000"/>
          <w:u w:color="000000"/>
        </w:rPr>
        <w:t>.</w:t>
      </w:r>
    </w:p>
    <w:p w14:paraId="1E05233C" w14:textId="77777777" w:rsidR="00D24137" w:rsidRPr="005919C0" w:rsidRDefault="00D24137" w:rsidP="00D24137">
      <w:pPr>
        <w:widowControl w:val="0"/>
        <w:tabs>
          <w:tab w:val="left" w:pos="220"/>
          <w:tab w:val="left" w:pos="720"/>
        </w:tabs>
        <w:autoSpaceDE w:val="0"/>
        <w:autoSpaceDN w:val="0"/>
        <w:adjustRightInd w:val="0"/>
        <w:rPr>
          <w:rFonts w:ascii="Calibri" w:hAnsi="Calibri" w:cstheme="minorEastAsia"/>
          <w:b/>
          <w:bCs/>
          <w:color w:val="000000"/>
          <w:u w:color="000000"/>
        </w:rPr>
      </w:pPr>
    </w:p>
    <w:p w14:paraId="46257A55" w14:textId="689655D1" w:rsidR="00D24137" w:rsidRPr="005919C0" w:rsidRDefault="00D24137" w:rsidP="00D24137">
      <w:pPr>
        <w:pStyle w:val="ListParagraph"/>
        <w:widowControl w:val="0"/>
        <w:numPr>
          <w:ilvl w:val="0"/>
          <w:numId w:val="24"/>
        </w:numPr>
        <w:tabs>
          <w:tab w:val="left" w:pos="220"/>
          <w:tab w:val="left" w:pos="720"/>
        </w:tabs>
        <w:autoSpaceDE w:val="0"/>
        <w:autoSpaceDN w:val="0"/>
        <w:adjustRightInd w:val="0"/>
        <w:spacing w:line="240" w:lineRule="auto"/>
        <w:rPr>
          <w:rFonts w:ascii="Calibri" w:hAnsi="Calibri" w:cstheme="minorEastAsia"/>
          <w:b/>
          <w:bCs/>
          <w:color w:val="000000"/>
          <w:u w:color="000000"/>
        </w:rPr>
      </w:pPr>
      <w:r w:rsidRPr="005919C0">
        <w:rPr>
          <w:rFonts w:ascii="Calibri" w:hAnsi="Calibri" w:cstheme="minorEastAsia"/>
          <w:color w:val="000000"/>
          <w:u w:val="single" w:color="000000"/>
        </w:rPr>
        <w:t>Flappy Bird using Banana to jump</w:t>
      </w:r>
      <w:r w:rsidRPr="005919C0">
        <w:rPr>
          <w:rFonts w:ascii="Calibri" w:hAnsi="Calibri" w:cstheme="minorEastAsia"/>
          <w:color w:val="000000"/>
          <w:u w:color="000000"/>
        </w:rPr>
        <w:t xml:space="preserve">: The game flappy bird recreated </w:t>
      </w:r>
      <w:r w:rsidR="002C2204" w:rsidRPr="005919C0">
        <w:rPr>
          <w:rFonts w:ascii="Calibri" w:hAnsi="Calibri" w:cstheme="minorEastAsia"/>
          <w:color w:val="000000"/>
          <w:u w:color="000000"/>
        </w:rPr>
        <w:t xml:space="preserve">with Processing </w:t>
      </w:r>
      <w:r w:rsidRPr="005919C0">
        <w:rPr>
          <w:rFonts w:ascii="Calibri" w:hAnsi="Calibri" w:cstheme="minorEastAsia"/>
          <w:color w:val="000000"/>
          <w:u w:color="000000"/>
        </w:rPr>
        <w:t xml:space="preserve">and an Arduino set up connected to a banana. </w:t>
      </w:r>
      <w:r w:rsidR="002C2204" w:rsidRPr="005919C0">
        <w:rPr>
          <w:rFonts w:ascii="Calibri" w:hAnsi="Calibri" w:cstheme="minorEastAsia"/>
          <w:color w:val="000000"/>
          <w:u w:color="000000"/>
        </w:rPr>
        <w:t>Set up so</w:t>
      </w:r>
      <w:r w:rsidRPr="005919C0">
        <w:rPr>
          <w:rFonts w:ascii="Calibri" w:hAnsi="Calibri" w:cstheme="minorEastAsia"/>
          <w:color w:val="000000"/>
          <w:u w:color="000000"/>
        </w:rPr>
        <w:t xml:space="preserve"> every time the banana is touched it creates a circuit which triggers a key and makes the bird jump. Worked with Java and Arduino.</w:t>
      </w:r>
    </w:p>
    <w:p w14:paraId="26D2D7F0" w14:textId="77777777" w:rsidR="00D24137" w:rsidRPr="005919C0" w:rsidRDefault="00D24137" w:rsidP="00D24137">
      <w:pPr>
        <w:widowControl w:val="0"/>
        <w:tabs>
          <w:tab w:val="left" w:pos="220"/>
          <w:tab w:val="left" w:pos="720"/>
        </w:tabs>
        <w:autoSpaceDE w:val="0"/>
        <w:autoSpaceDN w:val="0"/>
        <w:adjustRightInd w:val="0"/>
        <w:rPr>
          <w:rFonts w:ascii="Calibri" w:hAnsi="Calibri" w:cstheme="minorEastAsia"/>
          <w:b/>
          <w:bCs/>
          <w:color w:val="000000"/>
          <w:u w:color="000000"/>
        </w:rPr>
      </w:pPr>
    </w:p>
    <w:p w14:paraId="42E875D6" w14:textId="5C5A0AE6" w:rsidR="00D24137" w:rsidRPr="005919C0" w:rsidRDefault="00D24137" w:rsidP="007C2C06">
      <w:pPr>
        <w:pStyle w:val="ListParagraph"/>
        <w:widowControl w:val="0"/>
        <w:numPr>
          <w:ilvl w:val="0"/>
          <w:numId w:val="24"/>
        </w:numPr>
        <w:tabs>
          <w:tab w:val="left" w:pos="220"/>
          <w:tab w:val="left" w:pos="720"/>
        </w:tabs>
        <w:autoSpaceDE w:val="0"/>
        <w:autoSpaceDN w:val="0"/>
        <w:adjustRightInd w:val="0"/>
        <w:spacing w:line="240" w:lineRule="auto"/>
        <w:rPr>
          <w:rFonts w:ascii="Calibri" w:hAnsi="Calibri" w:cstheme="minorEastAsia"/>
          <w:b/>
          <w:bCs/>
          <w:color w:val="000000"/>
          <w:u w:color="000000"/>
        </w:rPr>
      </w:pPr>
      <w:r w:rsidRPr="005919C0">
        <w:rPr>
          <w:rFonts w:ascii="Calibri" w:hAnsi="Calibri" w:cstheme="minorEastAsia"/>
          <w:color w:val="000000"/>
          <w:u w:val="single" w:color="000000"/>
        </w:rPr>
        <w:t>Dare Application</w:t>
      </w:r>
      <w:r w:rsidRPr="005919C0">
        <w:rPr>
          <w:rFonts w:ascii="Calibri" w:hAnsi="Calibri" w:cstheme="minorEastAsia"/>
          <w:color w:val="000000"/>
          <w:u w:color="000000"/>
        </w:rPr>
        <w:t xml:space="preserve">: </w:t>
      </w:r>
      <w:r w:rsidR="006E6099" w:rsidRPr="005919C0">
        <w:rPr>
          <w:rFonts w:ascii="Calibri" w:hAnsi="Calibri" w:cstheme="minorEastAsia"/>
          <w:color w:val="000000"/>
          <w:u w:color="000000"/>
        </w:rPr>
        <w:t xml:space="preserve">Global </w:t>
      </w:r>
      <w:r w:rsidRPr="005919C0">
        <w:rPr>
          <w:rFonts w:ascii="Calibri" w:hAnsi="Calibri" w:cstheme="minorEastAsia"/>
          <w:color w:val="000000"/>
          <w:u w:color="000000"/>
        </w:rPr>
        <w:t>Group Project</w:t>
      </w:r>
      <w:r w:rsidR="00B448B9" w:rsidRPr="005919C0">
        <w:rPr>
          <w:rFonts w:ascii="Calibri" w:hAnsi="Calibri" w:cstheme="minorEastAsia"/>
          <w:color w:val="000000"/>
          <w:u w:color="000000"/>
        </w:rPr>
        <w:t xml:space="preserve"> (2 members in China, 1 in South Korea and 1 in Ireland)</w:t>
      </w:r>
      <w:r w:rsidR="002C2204" w:rsidRPr="005919C0">
        <w:rPr>
          <w:rFonts w:ascii="Calibri" w:hAnsi="Calibri" w:cstheme="minorEastAsia"/>
          <w:color w:val="000000"/>
          <w:u w:color="000000"/>
        </w:rPr>
        <w:t>. A</w:t>
      </w:r>
      <w:r w:rsidRPr="005919C0">
        <w:rPr>
          <w:rFonts w:ascii="Calibri" w:hAnsi="Calibri" w:cstheme="minorEastAsia"/>
          <w:color w:val="000000"/>
          <w:u w:color="000000"/>
        </w:rPr>
        <w:t xml:space="preserve">pplication </w:t>
      </w:r>
      <w:r w:rsidR="000C692A" w:rsidRPr="005919C0">
        <w:rPr>
          <w:rFonts w:ascii="Calibri" w:hAnsi="Calibri" w:cstheme="minorEastAsia"/>
          <w:color w:val="000000"/>
          <w:u w:color="000000"/>
        </w:rPr>
        <w:t xml:space="preserve">for users to challenge </w:t>
      </w:r>
      <w:r w:rsidR="007C2C06">
        <w:rPr>
          <w:rFonts w:ascii="Calibri" w:hAnsi="Calibri" w:cstheme="minorEastAsia"/>
          <w:color w:val="000000"/>
          <w:u w:color="000000"/>
        </w:rPr>
        <w:t>one another</w:t>
      </w:r>
      <w:r w:rsidRPr="005919C0">
        <w:rPr>
          <w:rFonts w:ascii="Calibri" w:hAnsi="Calibri" w:cstheme="minorEastAsia"/>
          <w:color w:val="000000"/>
          <w:u w:color="000000"/>
        </w:rPr>
        <w:t xml:space="preserve"> to do something charging a fee which goes to </w:t>
      </w:r>
      <w:r w:rsidRPr="005919C0">
        <w:rPr>
          <w:rFonts w:ascii="Calibri" w:hAnsi="Calibri" w:cstheme="minorEastAsia"/>
          <w:color w:val="000000"/>
          <w:u w:color="000000"/>
        </w:rPr>
        <w:lastRenderedPageBreak/>
        <w:t>charity. Inspired by ALS ice bucket challenge. Worked with HTML, JavaScript, CSS</w:t>
      </w:r>
      <w:r w:rsidR="002C2204" w:rsidRPr="005919C0">
        <w:rPr>
          <w:rFonts w:ascii="Calibri" w:hAnsi="Calibri" w:cstheme="minorEastAsia"/>
          <w:color w:val="000000"/>
          <w:u w:color="000000"/>
        </w:rPr>
        <w:t>, Heroku</w:t>
      </w:r>
      <w:r w:rsidRPr="005919C0">
        <w:rPr>
          <w:rFonts w:ascii="Calibri" w:hAnsi="Calibri" w:cstheme="minorEastAsia"/>
          <w:color w:val="000000"/>
          <w:u w:color="000000"/>
        </w:rPr>
        <w:t xml:space="preserve"> and Ruby on Rails</w:t>
      </w:r>
      <w:r w:rsidR="00B448B9" w:rsidRPr="005919C0">
        <w:rPr>
          <w:rFonts w:ascii="Calibri" w:hAnsi="Calibri" w:cstheme="minorEastAsia"/>
          <w:color w:val="000000"/>
          <w:u w:color="000000"/>
        </w:rPr>
        <w:t>.</w:t>
      </w:r>
    </w:p>
    <w:p w14:paraId="6AFD59C6" w14:textId="77777777" w:rsidR="00D24137" w:rsidRPr="005919C0" w:rsidRDefault="00D24137" w:rsidP="00D24137">
      <w:pPr>
        <w:widowControl w:val="0"/>
        <w:autoSpaceDE w:val="0"/>
        <w:autoSpaceDN w:val="0"/>
        <w:adjustRightInd w:val="0"/>
        <w:rPr>
          <w:rFonts w:ascii="Calibri" w:hAnsi="Calibri" w:cstheme="majorEastAsia"/>
          <w:color w:val="000000"/>
          <w:u w:color="000000"/>
        </w:rPr>
      </w:pPr>
    </w:p>
    <w:p w14:paraId="1469F944" w14:textId="77777777" w:rsidR="00D24137" w:rsidRPr="005919C0" w:rsidRDefault="00D24137" w:rsidP="00D24137">
      <w:pPr>
        <w:pStyle w:val="Subtitle"/>
        <w:spacing w:after="0"/>
        <w:rPr>
          <w:rFonts w:ascii="Calibri" w:hAnsi="Calibri"/>
          <w:color w:val="0096CE" w:themeColor="accent1"/>
          <w:u w:color="000000"/>
          <w:lang w:val="en-GB"/>
        </w:rPr>
      </w:pPr>
      <w:r w:rsidRPr="005919C0">
        <w:rPr>
          <w:rFonts w:ascii="Calibri" w:hAnsi="Calibri"/>
          <w:color w:val="0096CE" w:themeColor="accent1"/>
          <w:u w:color="000000"/>
          <w:lang w:val="en-GB"/>
        </w:rPr>
        <w:t>EXPERIENCE</w:t>
      </w:r>
    </w:p>
    <w:p w14:paraId="408C74C1"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Software Developer &amp; Technical Advisor, City Learning, Dublin, Ireland</w:t>
      </w:r>
    </w:p>
    <w:p w14:paraId="6767DBCA"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May 2015 - February 2017 (</w:t>
      </w:r>
      <w:r w:rsidRPr="005919C0">
        <w:rPr>
          <w:rFonts w:ascii="Calibri" w:hAnsi="Calibri" w:cstheme="majorEastAsia"/>
          <w:color w:val="000000"/>
          <w:u w:color="000000"/>
        </w:rPr>
        <w:t>Part time during college, Full time in summer</w:t>
      </w:r>
      <w:r w:rsidRPr="005919C0">
        <w:rPr>
          <w:rFonts w:ascii="Calibri" w:hAnsi="Calibri" w:cstheme="majorEastAsia"/>
          <w:b/>
          <w:bCs/>
          <w:color w:val="000000"/>
          <w:u w:color="000000"/>
        </w:rPr>
        <w:t>)</w:t>
      </w:r>
    </w:p>
    <w:p w14:paraId="1667BFC2" w14:textId="5D41EAA6" w:rsidR="00D24137" w:rsidRPr="005919C0" w:rsidRDefault="00D24137" w:rsidP="00764330">
      <w:pPr>
        <w:rPr>
          <w:rFonts w:ascii="Calibri" w:eastAsia="Times New Roman" w:hAnsi="Calibri"/>
        </w:rPr>
      </w:pPr>
      <w:r w:rsidRPr="005919C0">
        <w:rPr>
          <w:rFonts w:ascii="Calibri" w:eastAsia="Times New Roman" w:hAnsi="Calibri"/>
          <w:sz w:val="23"/>
          <w:szCs w:val="23"/>
          <w:shd w:val="clear" w:color="auto" w:fill="FFFFFF"/>
        </w:rPr>
        <w:t xml:space="preserve">In charge of </w:t>
      </w:r>
      <w:r w:rsidR="00764330">
        <w:rPr>
          <w:rFonts w:ascii="Calibri" w:eastAsia="Times New Roman" w:hAnsi="Calibri"/>
          <w:sz w:val="23"/>
          <w:szCs w:val="23"/>
          <w:shd w:val="clear" w:color="auto" w:fill="FFFFFF"/>
        </w:rPr>
        <w:t>developing</w:t>
      </w:r>
      <w:r w:rsidRPr="005919C0">
        <w:rPr>
          <w:rFonts w:ascii="Calibri" w:eastAsia="Times New Roman" w:hAnsi="Calibri"/>
          <w:sz w:val="23"/>
          <w:szCs w:val="23"/>
          <w:shd w:val="clear" w:color="auto" w:fill="FFFFFF"/>
        </w:rPr>
        <w:t xml:space="preserve"> web and desktop applications for clients using the latest hardware and software technologies.</w:t>
      </w:r>
    </w:p>
    <w:p w14:paraId="2534341E" w14:textId="7B083F02" w:rsidR="00D24137" w:rsidRPr="005919C0" w:rsidRDefault="00D24137" w:rsidP="00D24137">
      <w:pPr>
        <w:rPr>
          <w:rFonts w:ascii="Calibri" w:eastAsia="Times New Roman" w:hAnsi="Calibri"/>
        </w:rPr>
      </w:pP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Full stack development</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Testing and bug fixing</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Helping clients with technical issues</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Technical Advisor</w:t>
      </w:r>
      <w:r w:rsidRPr="005919C0">
        <w:rPr>
          <w:rStyle w:val="apple-converted-space"/>
          <w:rFonts w:ascii="Calibri" w:eastAsia="Times New Roman" w:hAnsi="Calibri"/>
          <w:sz w:val="23"/>
          <w:szCs w:val="23"/>
          <w:shd w:val="clear" w:color="auto" w:fill="FFFFFF"/>
        </w:rPr>
        <w:t> </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Experience with agile based development</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 xml:space="preserve">Deploying applications to large scale of </w:t>
      </w:r>
      <w:r w:rsidR="008E7E1A">
        <w:rPr>
          <w:rFonts w:ascii="Calibri" w:eastAsia="Times New Roman" w:hAnsi="Calibri"/>
          <w:sz w:val="23"/>
          <w:szCs w:val="23"/>
          <w:shd w:val="clear" w:color="auto" w:fill="FFFFFF"/>
        </w:rPr>
        <w:t>end users and technical support</w:t>
      </w:r>
      <w:r w:rsidRPr="005919C0">
        <w:rPr>
          <w:rFonts w:ascii="Calibri" w:eastAsia="Times New Roman" w:hAnsi="Calibri"/>
          <w:sz w:val="23"/>
          <w:szCs w:val="23"/>
        </w:rPr>
        <w:br/>
      </w:r>
      <w:r w:rsidRPr="005919C0">
        <w:rPr>
          <w:rFonts w:ascii="Calibri" w:eastAsia="MS Mincho" w:hAnsi="Calibri" w:cs="MS Mincho"/>
          <w:sz w:val="23"/>
          <w:szCs w:val="23"/>
          <w:shd w:val="clear" w:color="auto" w:fill="FFFFFF"/>
        </w:rPr>
        <w:t>・</w:t>
      </w:r>
      <w:r w:rsidRPr="005919C0">
        <w:rPr>
          <w:rFonts w:ascii="Calibri" w:eastAsia="Times New Roman" w:hAnsi="Calibri"/>
          <w:sz w:val="23"/>
          <w:szCs w:val="23"/>
          <w:shd w:val="clear" w:color="auto" w:fill="FFFFFF"/>
        </w:rPr>
        <w:t>Work</w:t>
      </w:r>
      <w:r w:rsidR="00764330">
        <w:rPr>
          <w:rFonts w:ascii="Calibri" w:eastAsia="Times New Roman" w:hAnsi="Calibri"/>
          <w:sz w:val="23"/>
          <w:szCs w:val="23"/>
          <w:shd w:val="clear" w:color="auto" w:fill="FFFFFF"/>
        </w:rPr>
        <w:t>ing</w:t>
      </w:r>
      <w:r w:rsidRPr="005919C0">
        <w:rPr>
          <w:rFonts w:ascii="Calibri" w:eastAsia="Times New Roman" w:hAnsi="Calibri"/>
          <w:sz w:val="23"/>
          <w:szCs w:val="23"/>
          <w:shd w:val="clear" w:color="auto" w:fill="FFFFFF"/>
        </w:rPr>
        <w:t xml:space="preserve"> with a team effectively and collab</w:t>
      </w:r>
      <w:r w:rsidR="00764330">
        <w:rPr>
          <w:rFonts w:ascii="Calibri" w:eastAsia="Times New Roman" w:hAnsi="Calibri"/>
          <w:sz w:val="23"/>
          <w:szCs w:val="23"/>
          <w:shd w:val="clear" w:color="auto" w:fill="FFFFFF"/>
        </w:rPr>
        <w:t>orating</w:t>
      </w:r>
      <w:r w:rsidRPr="005919C0">
        <w:rPr>
          <w:rFonts w:ascii="Calibri" w:eastAsia="Times New Roman" w:hAnsi="Calibri"/>
          <w:sz w:val="23"/>
          <w:szCs w:val="23"/>
          <w:shd w:val="clear" w:color="auto" w:fill="FFFFFF"/>
        </w:rPr>
        <w:t xml:space="preserve"> to achieve a common goal</w:t>
      </w:r>
    </w:p>
    <w:p w14:paraId="5EC0370B" w14:textId="77777777" w:rsidR="00D24137" w:rsidRPr="005919C0" w:rsidRDefault="00D24137" w:rsidP="00D24137">
      <w:pPr>
        <w:widowControl w:val="0"/>
        <w:tabs>
          <w:tab w:val="left" w:pos="20"/>
          <w:tab w:val="left" w:pos="196"/>
        </w:tabs>
        <w:autoSpaceDE w:val="0"/>
        <w:autoSpaceDN w:val="0"/>
        <w:adjustRightInd w:val="0"/>
        <w:ind w:left="176"/>
        <w:rPr>
          <w:rFonts w:ascii="Calibri" w:hAnsi="Calibri" w:cstheme="majorEastAsia"/>
          <w:color w:val="000000"/>
          <w:u w:color="000000"/>
        </w:rPr>
      </w:pPr>
    </w:p>
    <w:p w14:paraId="0F0C7A2A" w14:textId="77777777" w:rsidR="00D24137" w:rsidRPr="005919C0" w:rsidRDefault="00D24137" w:rsidP="00D24137">
      <w:pPr>
        <w:pStyle w:val="Subtitle"/>
        <w:spacing w:after="0"/>
        <w:rPr>
          <w:rFonts w:ascii="Calibri" w:hAnsi="Calibri"/>
          <w:color w:val="0096CE" w:themeColor="accent1"/>
          <w:u w:color="000000"/>
          <w:lang w:val="en-GB"/>
        </w:rPr>
      </w:pPr>
      <w:r w:rsidRPr="005919C0">
        <w:rPr>
          <w:rFonts w:ascii="Calibri" w:hAnsi="Calibri"/>
          <w:color w:val="0096CE" w:themeColor="accent1"/>
          <w:u w:color="000000"/>
          <w:lang w:val="en-GB"/>
        </w:rPr>
        <w:t xml:space="preserve">PERSONAL EXPERIENCE </w:t>
      </w:r>
    </w:p>
    <w:p w14:paraId="6CB75693"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Fourth Year Class Representative, Dublin Institute of Technology, Dublin, Ireland</w:t>
      </w:r>
    </w:p>
    <w:p w14:paraId="508143E1"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September 2017 - May 2018</w:t>
      </w:r>
    </w:p>
    <w:p w14:paraId="0A15FFF5" w14:textId="0AAA26EB" w:rsidR="00D24137" w:rsidRPr="005919C0" w:rsidRDefault="007C2C06" w:rsidP="00D24137">
      <w:pPr>
        <w:widowControl w:val="0"/>
        <w:autoSpaceDE w:val="0"/>
        <w:autoSpaceDN w:val="0"/>
        <w:adjustRightInd w:val="0"/>
        <w:rPr>
          <w:rFonts w:ascii="Calibri" w:hAnsi="Calibri" w:cstheme="majorEastAsia"/>
          <w:color w:val="000000"/>
          <w:u w:color="000000"/>
        </w:rPr>
      </w:pPr>
      <w:r>
        <w:rPr>
          <w:rFonts w:ascii="Calibri" w:hAnsi="Calibri" w:cstheme="majorEastAsia"/>
          <w:color w:val="000000"/>
          <w:u w:color="000000"/>
        </w:rPr>
        <w:t>A link between my course</w:t>
      </w:r>
      <w:r w:rsidR="00D24137" w:rsidRPr="005919C0">
        <w:rPr>
          <w:rFonts w:ascii="Calibri" w:hAnsi="Calibri" w:cstheme="majorEastAsia"/>
          <w:color w:val="000000"/>
          <w:u w:color="000000"/>
        </w:rPr>
        <w:t xml:space="preserve"> and the School of Computing in my College. Since I am part of the first clas</w:t>
      </w:r>
      <w:r>
        <w:rPr>
          <w:rFonts w:ascii="Calibri" w:hAnsi="Calibri" w:cstheme="majorEastAsia"/>
          <w:color w:val="000000"/>
          <w:u w:color="000000"/>
        </w:rPr>
        <w:t>s ever graduating in my Course, t</w:t>
      </w:r>
      <w:r w:rsidR="00D24137" w:rsidRPr="005919C0">
        <w:rPr>
          <w:rFonts w:ascii="Calibri" w:hAnsi="Calibri" w:cstheme="majorEastAsia"/>
          <w:color w:val="000000"/>
          <w:u w:color="000000"/>
        </w:rPr>
        <w:t xml:space="preserve">he classes feedback and experience, has moulded the course for future classes to come. </w:t>
      </w:r>
    </w:p>
    <w:p w14:paraId="09091F17" w14:textId="62A60BC6" w:rsidR="00D24137" w:rsidRPr="005919C0" w:rsidRDefault="00D24137" w:rsidP="007C2C06">
      <w:pPr>
        <w:widowControl w:val="0"/>
        <w:tabs>
          <w:tab w:val="left" w:pos="20"/>
          <w:tab w:val="left" w:pos="196"/>
        </w:tabs>
        <w:autoSpaceDE w:val="0"/>
        <w:autoSpaceDN w:val="0"/>
        <w:adjustRightInd w:val="0"/>
        <w:rPr>
          <w:rFonts w:ascii="Calibri" w:hAnsi="Calibri" w:cstheme="majorEastAsia"/>
          <w:color w:val="000000"/>
          <w:u w:color="000000"/>
        </w:rPr>
      </w:pPr>
      <w:r w:rsidRPr="005919C0">
        <w:rPr>
          <w:rFonts w:ascii="Calibri" w:eastAsia="MS Mincho" w:hAnsi="Calibri" w:cs="MS Mincho"/>
          <w:sz w:val="23"/>
          <w:szCs w:val="23"/>
          <w:shd w:val="clear" w:color="auto" w:fill="FFFFFF"/>
        </w:rPr>
        <w:t>・</w:t>
      </w:r>
      <w:r w:rsidR="007C2C06">
        <w:rPr>
          <w:rFonts w:ascii="Calibri" w:hAnsi="Calibri" w:cstheme="majorEastAsia"/>
          <w:color w:val="000000"/>
          <w:u w:color="000000"/>
        </w:rPr>
        <w:t xml:space="preserve">Propose changes to the modules </w:t>
      </w:r>
      <w:r w:rsidRPr="005919C0">
        <w:rPr>
          <w:rFonts w:ascii="Calibri" w:hAnsi="Calibri" w:cstheme="majorEastAsia"/>
          <w:color w:val="000000"/>
          <w:u w:color="000000"/>
        </w:rPr>
        <w:t>f</w:t>
      </w:r>
      <w:r w:rsidR="007C2C06">
        <w:rPr>
          <w:rFonts w:ascii="Calibri" w:hAnsi="Calibri" w:cstheme="majorEastAsia"/>
          <w:color w:val="000000"/>
          <w:u w:color="000000"/>
        </w:rPr>
        <w:t>or my class</w:t>
      </w:r>
    </w:p>
    <w:p w14:paraId="3DFA7AF7" w14:textId="08B8ACAA" w:rsidR="00D24137" w:rsidRPr="005919C0" w:rsidRDefault="00D24137" w:rsidP="00D24137">
      <w:pPr>
        <w:widowControl w:val="0"/>
        <w:tabs>
          <w:tab w:val="left" w:pos="20"/>
          <w:tab w:val="left" w:pos="196"/>
        </w:tabs>
        <w:autoSpaceDE w:val="0"/>
        <w:autoSpaceDN w:val="0"/>
        <w:adjustRightInd w:val="0"/>
        <w:rPr>
          <w:rFonts w:ascii="Calibri" w:hAnsi="Calibri" w:cstheme="majorEastAsia"/>
          <w:color w:val="000000"/>
          <w:u w:color="000000"/>
        </w:rPr>
      </w:pPr>
      <w:r w:rsidRPr="005919C0">
        <w:rPr>
          <w:rFonts w:ascii="Calibri" w:eastAsia="MS Mincho" w:hAnsi="Calibri" w:cs="MS Mincho"/>
          <w:sz w:val="23"/>
          <w:szCs w:val="23"/>
          <w:shd w:val="clear" w:color="auto" w:fill="FFFFFF"/>
        </w:rPr>
        <w:t>・</w:t>
      </w:r>
      <w:r w:rsidRPr="005919C0">
        <w:rPr>
          <w:rFonts w:ascii="Calibri" w:hAnsi="Calibri" w:cstheme="majorEastAsia"/>
          <w:color w:val="000000"/>
          <w:u w:color="000000"/>
        </w:rPr>
        <w:t>Vote on c</w:t>
      </w:r>
      <w:r w:rsidR="007C2C06">
        <w:rPr>
          <w:rFonts w:ascii="Calibri" w:hAnsi="Calibri" w:cstheme="majorEastAsia"/>
          <w:color w:val="000000"/>
          <w:u w:color="000000"/>
        </w:rPr>
        <w:t>hanges being made to the course</w:t>
      </w:r>
    </w:p>
    <w:p w14:paraId="4D4C25C1" w14:textId="6622CDDC" w:rsidR="00D24137" w:rsidRPr="005919C0" w:rsidRDefault="00D24137" w:rsidP="007C2C06">
      <w:pPr>
        <w:widowControl w:val="0"/>
        <w:tabs>
          <w:tab w:val="left" w:pos="20"/>
          <w:tab w:val="left" w:pos="196"/>
        </w:tabs>
        <w:autoSpaceDE w:val="0"/>
        <w:autoSpaceDN w:val="0"/>
        <w:adjustRightInd w:val="0"/>
        <w:rPr>
          <w:rFonts w:ascii="Calibri" w:hAnsi="Calibri" w:cstheme="majorEastAsia"/>
          <w:color w:val="000000"/>
          <w:u w:color="000000"/>
        </w:rPr>
      </w:pPr>
      <w:r w:rsidRPr="005919C0">
        <w:rPr>
          <w:rFonts w:ascii="Calibri" w:eastAsia="MS Mincho" w:hAnsi="Calibri" w:cs="MS Mincho"/>
          <w:sz w:val="23"/>
          <w:szCs w:val="23"/>
          <w:shd w:val="clear" w:color="auto" w:fill="FFFFFF"/>
        </w:rPr>
        <w:t>・</w:t>
      </w:r>
      <w:r w:rsidR="007C2C06">
        <w:rPr>
          <w:rFonts w:ascii="Calibri" w:hAnsi="Calibri" w:cstheme="majorEastAsia"/>
          <w:color w:val="000000"/>
          <w:u w:color="000000"/>
        </w:rPr>
        <w:t>A Brand Ambassador for my course</w:t>
      </w:r>
    </w:p>
    <w:p w14:paraId="7D5136A6" w14:textId="77777777" w:rsidR="00D24137" w:rsidRPr="005919C0" w:rsidRDefault="00D24137" w:rsidP="00D24137">
      <w:pPr>
        <w:widowControl w:val="0"/>
        <w:tabs>
          <w:tab w:val="left" w:pos="20"/>
          <w:tab w:val="left" w:pos="196"/>
        </w:tabs>
        <w:autoSpaceDE w:val="0"/>
        <w:autoSpaceDN w:val="0"/>
        <w:adjustRightInd w:val="0"/>
        <w:rPr>
          <w:rFonts w:ascii="Calibri" w:hAnsi="Calibri" w:cstheme="majorEastAsia"/>
          <w:color w:val="000000"/>
          <w:u w:color="000000"/>
        </w:rPr>
      </w:pPr>
    </w:p>
    <w:p w14:paraId="2FAA80D5"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 xml:space="preserve">Vice-Captain, Dublin Institute of Technology Ultimate </w:t>
      </w:r>
      <w:r w:rsidRPr="005919C0">
        <w:rPr>
          <w:rFonts w:ascii="Calibri" w:hAnsi="Calibri" w:cstheme="majorEastAsia"/>
          <w:b/>
          <w:bCs/>
          <w:color w:val="000000"/>
          <w:sz w:val="26"/>
          <w:szCs w:val="26"/>
          <w:u w:color="000000"/>
        </w:rPr>
        <w:t>Frisbee</w:t>
      </w:r>
      <w:r w:rsidRPr="005919C0">
        <w:rPr>
          <w:rFonts w:ascii="Calibri" w:hAnsi="Calibri" w:cstheme="majorEastAsia"/>
          <w:b/>
          <w:bCs/>
          <w:color w:val="000000"/>
          <w:u w:color="000000"/>
        </w:rPr>
        <w:t>, Dublin, Ireland</w:t>
      </w:r>
    </w:p>
    <w:p w14:paraId="3B1D2F0A"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September 2017 - May 2018</w:t>
      </w:r>
    </w:p>
    <w:p w14:paraId="69A26D4B" w14:textId="4B45CF37" w:rsidR="00D24137" w:rsidRPr="005919C0" w:rsidRDefault="00764330" w:rsidP="007C2C06">
      <w:pPr>
        <w:widowControl w:val="0"/>
        <w:autoSpaceDE w:val="0"/>
        <w:autoSpaceDN w:val="0"/>
        <w:adjustRightInd w:val="0"/>
        <w:rPr>
          <w:rFonts w:ascii="Calibri" w:hAnsi="Calibri" w:cstheme="majorEastAsia"/>
          <w:color w:val="000000"/>
          <w:u w:color="000000"/>
        </w:rPr>
      </w:pPr>
      <w:r>
        <w:rPr>
          <w:rFonts w:ascii="Calibri" w:hAnsi="Calibri" w:cstheme="majorEastAsia"/>
          <w:color w:val="000000"/>
          <w:u w:color="000000"/>
        </w:rPr>
        <w:t>A</w:t>
      </w:r>
      <w:r w:rsidR="00D24137" w:rsidRPr="005919C0">
        <w:rPr>
          <w:rFonts w:ascii="Calibri" w:hAnsi="Calibri" w:cstheme="majorEastAsia"/>
          <w:color w:val="000000"/>
          <w:u w:color="000000"/>
        </w:rPr>
        <w:t xml:space="preserve"> key member and </w:t>
      </w:r>
      <w:r w:rsidR="007C2C06">
        <w:rPr>
          <w:rFonts w:ascii="Calibri" w:hAnsi="Calibri" w:cstheme="majorEastAsia"/>
          <w:color w:val="000000"/>
          <w:u w:color="000000"/>
        </w:rPr>
        <w:t xml:space="preserve">a </w:t>
      </w:r>
      <w:r w:rsidR="00D24137" w:rsidRPr="005919C0">
        <w:rPr>
          <w:rFonts w:ascii="Calibri" w:hAnsi="Calibri" w:cstheme="majorEastAsia"/>
          <w:color w:val="000000"/>
          <w:u w:color="000000"/>
        </w:rPr>
        <w:t xml:space="preserve">leader for the team. Involved in training </w:t>
      </w:r>
      <w:r w:rsidR="007C2C06">
        <w:rPr>
          <w:rFonts w:ascii="Calibri" w:hAnsi="Calibri" w:cstheme="majorEastAsia"/>
          <w:color w:val="000000"/>
          <w:u w:color="000000"/>
        </w:rPr>
        <w:t>and managing the team.</w:t>
      </w:r>
    </w:p>
    <w:p w14:paraId="1747CE36"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 xml:space="preserve"> </w:t>
      </w:r>
    </w:p>
    <w:p w14:paraId="38BE99AD"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 xml:space="preserve">Treasurer, Dublin Institute of Technology Ultimate </w:t>
      </w:r>
      <w:r w:rsidRPr="005919C0">
        <w:rPr>
          <w:rFonts w:ascii="Calibri" w:hAnsi="Calibri" w:cstheme="majorEastAsia"/>
          <w:b/>
          <w:bCs/>
          <w:color w:val="000000"/>
          <w:sz w:val="26"/>
          <w:szCs w:val="26"/>
          <w:u w:color="000000"/>
        </w:rPr>
        <w:t>Frisbee</w:t>
      </w:r>
      <w:r w:rsidRPr="005919C0">
        <w:rPr>
          <w:rFonts w:ascii="Calibri" w:hAnsi="Calibri" w:cstheme="majorEastAsia"/>
          <w:b/>
          <w:bCs/>
          <w:color w:val="000000"/>
          <w:u w:color="000000"/>
        </w:rPr>
        <w:t>, Dublin, Ireland</w:t>
      </w:r>
    </w:p>
    <w:p w14:paraId="031A5433"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September 2015 - May 2016</w:t>
      </w:r>
    </w:p>
    <w:p w14:paraId="241CCD8B" w14:textId="77777777" w:rsidR="00D24137" w:rsidRPr="005919C0" w:rsidRDefault="00D24137" w:rsidP="00D24137">
      <w:pPr>
        <w:widowControl w:val="0"/>
        <w:autoSpaceDE w:val="0"/>
        <w:autoSpaceDN w:val="0"/>
        <w:adjustRightInd w:val="0"/>
        <w:rPr>
          <w:rFonts w:ascii="Calibri" w:hAnsi="Calibri" w:cstheme="majorEastAsia"/>
          <w:color w:val="000000"/>
          <w:u w:color="000000"/>
        </w:rPr>
      </w:pPr>
      <w:r w:rsidRPr="005919C0">
        <w:rPr>
          <w:rFonts w:ascii="Calibri" w:hAnsi="Calibri" w:cstheme="majorEastAsia"/>
          <w:color w:val="000000"/>
          <w:u w:color="000000"/>
        </w:rPr>
        <w:t xml:space="preserve">Responsible in budgeting tournaments and keeping track of all the club money. </w:t>
      </w:r>
    </w:p>
    <w:p w14:paraId="00061D00" w14:textId="77777777" w:rsidR="00D24137" w:rsidRPr="005919C0" w:rsidRDefault="00D24137" w:rsidP="00D24137">
      <w:pPr>
        <w:widowControl w:val="0"/>
        <w:autoSpaceDE w:val="0"/>
        <w:autoSpaceDN w:val="0"/>
        <w:adjustRightInd w:val="0"/>
        <w:rPr>
          <w:rFonts w:ascii="Calibri" w:hAnsi="Calibri" w:cstheme="majorEastAsia"/>
          <w:color w:val="000000"/>
          <w:u w:color="000000"/>
        </w:rPr>
      </w:pPr>
    </w:p>
    <w:p w14:paraId="059348C5"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 xml:space="preserve">Head Boy, John Scottus School, Dublin, Ireland </w:t>
      </w:r>
    </w:p>
    <w:p w14:paraId="7E5B50C8" w14:textId="77777777" w:rsidR="00D24137" w:rsidRPr="005919C0" w:rsidRDefault="00D24137" w:rsidP="00D24137">
      <w:pPr>
        <w:widowControl w:val="0"/>
        <w:autoSpaceDE w:val="0"/>
        <w:autoSpaceDN w:val="0"/>
        <w:adjustRightInd w:val="0"/>
        <w:rPr>
          <w:rFonts w:ascii="Calibri" w:hAnsi="Calibri" w:cstheme="majorEastAsia"/>
          <w:b/>
          <w:bCs/>
          <w:color w:val="000000"/>
          <w:u w:color="000000"/>
        </w:rPr>
      </w:pPr>
      <w:r w:rsidRPr="005919C0">
        <w:rPr>
          <w:rFonts w:ascii="Calibri" w:hAnsi="Calibri" w:cstheme="majorEastAsia"/>
          <w:b/>
          <w:bCs/>
          <w:color w:val="000000"/>
          <w:u w:color="000000"/>
        </w:rPr>
        <w:t>September 2013 - May 2014</w:t>
      </w:r>
    </w:p>
    <w:p w14:paraId="1036FE64" w14:textId="2453D2F3" w:rsidR="00D24137" w:rsidRPr="005919C0" w:rsidRDefault="00D24137" w:rsidP="00D47FD8">
      <w:pPr>
        <w:widowControl w:val="0"/>
        <w:autoSpaceDE w:val="0"/>
        <w:autoSpaceDN w:val="0"/>
        <w:adjustRightInd w:val="0"/>
        <w:rPr>
          <w:rFonts w:ascii="Calibri" w:hAnsi="Calibri" w:cstheme="majorEastAsia"/>
          <w:color w:val="000000"/>
          <w:u w:color="000000"/>
        </w:rPr>
      </w:pPr>
      <w:r w:rsidRPr="005919C0">
        <w:rPr>
          <w:rFonts w:ascii="Calibri" w:hAnsi="Calibri" w:cstheme="majorEastAsia"/>
          <w:color w:val="000000"/>
          <w:u w:color="000000"/>
        </w:rPr>
        <w:t xml:space="preserve">As Head Boy, I was the link between the students and the teachers, and the model student. This also required many speeches to be made to students, teachers as well as the parents. Responsible for </w:t>
      </w:r>
      <w:r w:rsidR="00D47FD8">
        <w:rPr>
          <w:rFonts w:ascii="Calibri" w:hAnsi="Calibri" w:cstheme="majorEastAsia"/>
          <w:color w:val="000000"/>
          <w:u w:color="000000"/>
        </w:rPr>
        <w:t>providing support for students.</w:t>
      </w:r>
    </w:p>
    <w:p w14:paraId="28C9FBCD" w14:textId="77777777" w:rsidR="00D24137" w:rsidRPr="005919C0" w:rsidRDefault="00D24137" w:rsidP="00D24137">
      <w:pPr>
        <w:widowControl w:val="0"/>
        <w:autoSpaceDE w:val="0"/>
        <w:autoSpaceDN w:val="0"/>
        <w:adjustRightInd w:val="0"/>
        <w:rPr>
          <w:rFonts w:ascii="Calibri" w:hAnsi="Calibri" w:cstheme="majorEastAsia"/>
          <w:color w:val="000000"/>
          <w:u w:color="000000"/>
        </w:rPr>
      </w:pPr>
    </w:p>
    <w:p w14:paraId="67CDA729" w14:textId="77777777" w:rsidR="00D24137" w:rsidRPr="005919C0" w:rsidRDefault="00D24137" w:rsidP="00D24137">
      <w:pPr>
        <w:widowControl w:val="0"/>
        <w:tabs>
          <w:tab w:val="left" w:pos="220"/>
          <w:tab w:val="left" w:pos="720"/>
        </w:tabs>
        <w:autoSpaceDE w:val="0"/>
        <w:autoSpaceDN w:val="0"/>
        <w:adjustRightInd w:val="0"/>
        <w:rPr>
          <w:rFonts w:ascii="Calibri" w:hAnsi="Calibri" w:cstheme="minorEastAsia"/>
          <w:color w:val="000000"/>
          <w:u w:color="000000"/>
        </w:rPr>
      </w:pPr>
    </w:p>
    <w:p w14:paraId="5792B8DE" w14:textId="77777777" w:rsidR="00D24137" w:rsidRPr="005919C0" w:rsidRDefault="00D24137" w:rsidP="00D24137">
      <w:pPr>
        <w:widowControl w:val="0"/>
        <w:autoSpaceDE w:val="0"/>
        <w:autoSpaceDN w:val="0"/>
        <w:adjustRightInd w:val="0"/>
        <w:spacing w:after="240"/>
        <w:rPr>
          <w:rFonts w:ascii="Calibri" w:hAnsi="Calibri" w:cs="Times"/>
          <w:color w:val="000000"/>
          <w:lang w:eastAsia="ja-JP"/>
        </w:rPr>
      </w:pPr>
      <w:r w:rsidRPr="005919C0">
        <w:rPr>
          <w:rFonts w:ascii="Calibri" w:hAnsi="Calibri" w:cstheme="minorBidi"/>
          <w:b/>
          <w:color w:val="0096CE" w:themeColor="accent1"/>
          <w:u w:color="000000"/>
          <w:lang w:eastAsia="ja-JP"/>
        </w:rPr>
        <w:t>References available on request.</w:t>
      </w:r>
      <w:r w:rsidRPr="005919C0">
        <w:rPr>
          <w:rFonts w:ascii="Calibri" w:eastAsia="Times New Roman" w:hAnsi="Calibri" w:cstheme="minorEastAsia"/>
          <w:color w:val="222222"/>
        </w:rPr>
        <w:br/>
      </w:r>
    </w:p>
    <w:p w14:paraId="773A5761" w14:textId="27619A05" w:rsidR="005648FD" w:rsidRPr="005919C0" w:rsidRDefault="005648FD" w:rsidP="007F62A3">
      <w:pPr>
        <w:widowControl w:val="0"/>
        <w:autoSpaceDE w:val="0"/>
        <w:autoSpaceDN w:val="0"/>
        <w:adjustRightInd w:val="0"/>
        <w:spacing w:after="240"/>
        <w:rPr>
          <w:rFonts w:ascii="Calibri" w:hAnsi="Calibri" w:cs="Times"/>
          <w:color w:val="000000"/>
          <w:lang w:eastAsia="ja-JP"/>
        </w:rPr>
      </w:pPr>
    </w:p>
    <w:sectPr w:rsidR="005648FD" w:rsidRPr="005919C0">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134E" w14:textId="77777777" w:rsidR="00647BD4" w:rsidRDefault="00647BD4">
      <w:r>
        <w:separator/>
      </w:r>
    </w:p>
  </w:endnote>
  <w:endnote w:type="continuationSeparator" w:id="0">
    <w:p w14:paraId="0A9946ED" w14:textId="77777777" w:rsidR="00647BD4" w:rsidRDefault="0064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20B0604020202020204"/>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DD2BB" w14:textId="77777777" w:rsidR="000C5155" w:rsidRDefault="003E7996">
    <w:pPr>
      <w:pStyle w:val="Footer"/>
    </w:pPr>
    <w:r>
      <w:rPr>
        <w:noProof w:val="0"/>
      </w:rPr>
      <w:fldChar w:fldCharType="begin"/>
    </w:r>
    <w:r>
      <w:instrText xml:space="preserve"> PAGE   \* MERGEFORMAT </w:instrText>
    </w:r>
    <w:r>
      <w:rPr>
        <w:noProof w:val="0"/>
      </w:rPr>
      <w:fldChar w:fldCharType="separate"/>
    </w:r>
    <w:r w:rsidR="001F797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4620" w14:textId="77777777" w:rsidR="00647BD4" w:rsidRDefault="00647BD4">
      <w:r>
        <w:separator/>
      </w:r>
    </w:p>
  </w:footnote>
  <w:footnote w:type="continuationSeparator" w:id="0">
    <w:p w14:paraId="47108EF0" w14:textId="77777777" w:rsidR="00647BD4" w:rsidRDefault="00647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CC7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2"/>
    <w:lvl w:ilvl="0" w:tplc="00000065">
      <w:start w:val="1"/>
      <w:numFmt w:val="bullet"/>
      <w:lvlText w:val="•"/>
      <w:lvlJc w:val="left"/>
      <w:pPr>
        <w:ind w:left="432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6"/>
    <w:multiLevelType w:val="hybridMultilevel"/>
    <w:tmpl w:val="CCF6753C"/>
    <w:lvl w:ilvl="0" w:tplc="D0EEE92A">
      <w:numFmt w:val="bullet"/>
      <w:lvlText w:val="-"/>
      <w:lvlJc w:val="left"/>
      <w:pPr>
        <w:ind w:left="720" w:hanging="360"/>
      </w:pPr>
      <w:rPr>
        <w:rFonts w:ascii="Times New Roman" w:eastAsiaTheme="minorEastAsia" w:hAnsi="Times New Roman" w:cs="Times New Roman" w:hint="default"/>
        <w:sz w:val="26"/>
      </w:r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8D3440"/>
    <w:multiLevelType w:val="hybridMultilevel"/>
    <w:tmpl w:val="765C118C"/>
    <w:lvl w:ilvl="0" w:tplc="000001F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49762FA"/>
    <w:multiLevelType w:val="hybridMultilevel"/>
    <w:tmpl w:val="C8D05CD8"/>
    <w:lvl w:ilvl="0" w:tplc="D0EEE92A">
      <w:numFmt w:val="bullet"/>
      <w:lvlText w:val="-"/>
      <w:lvlJc w:val="left"/>
      <w:pPr>
        <w:ind w:left="720" w:hanging="360"/>
      </w:pPr>
      <w:rPr>
        <w:rFonts w:ascii="Times New Roman" w:eastAsiaTheme="minorEastAsia" w:hAnsi="Times New Roman" w:cs="Times New Roman"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E3263B"/>
    <w:multiLevelType w:val="hybridMultilevel"/>
    <w:tmpl w:val="D92E3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60E711F"/>
    <w:multiLevelType w:val="hybridMultilevel"/>
    <w:tmpl w:val="B2888628"/>
    <w:lvl w:ilvl="0" w:tplc="D0EEE92A">
      <w:numFmt w:val="bullet"/>
      <w:lvlText w:val="-"/>
      <w:lvlJc w:val="left"/>
      <w:pPr>
        <w:ind w:left="1800" w:hanging="360"/>
      </w:pPr>
      <w:rPr>
        <w:rFonts w:ascii="Times New Roman" w:eastAsiaTheme="minorEastAsia" w:hAnsi="Times New Roman" w:cs="Times New Roman" w:hint="default"/>
        <w:sz w:val="2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2"/>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0"/>
  </w:num>
  <w:num w:numId="21">
    <w:abstractNumId w:val="17"/>
  </w:num>
  <w:num w:numId="22">
    <w:abstractNumId w:val="23"/>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72"/>
    <w:rsid w:val="000425C6"/>
    <w:rsid w:val="00081953"/>
    <w:rsid w:val="000847CD"/>
    <w:rsid w:val="000B3B1C"/>
    <w:rsid w:val="000C5155"/>
    <w:rsid w:val="000C692A"/>
    <w:rsid w:val="000D37AB"/>
    <w:rsid w:val="000F1DC7"/>
    <w:rsid w:val="0011652C"/>
    <w:rsid w:val="00142C4A"/>
    <w:rsid w:val="00146D76"/>
    <w:rsid w:val="001764A6"/>
    <w:rsid w:val="001D3DE4"/>
    <w:rsid w:val="001E6744"/>
    <w:rsid w:val="001F7972"/>
    <w:rsid w:val="002349E9"/>
    <w:rsid w:val="00275769"/>
    <w:rsid w:val="002C1255"/>
    <w:rsid w:val="002C2204"/>
    <w:rsid w:val="002F47D4"/>
    <w:rsid w:val="00337C64"/>
    <w:rsid w:val="00363142"/>
    <w:rsid w:val="003812DE"/>
    <w:rsid w:val="003C52FA"/>
    <w:rsid w:val="003D0F2A"/>
    <w:rsid w:val="003D6942"/>
    <w:rsid w:val="003E7996"/>
    <w:rsid w:val="003F3B40"/>
    <w:rsid w:val="004273CB"/>
    <w:rsid w:val="00490268"/>
    <w:rsid w:val="00491F79"/>
    <w:rsid w:val="004C3892"/>
    <w:rsid w:val="004D1F4A"/>
    <w:rsid w:val="004D4E91"/>
    <w:rsid w:val="004E3FCD"/>
    <w:rsid w:val="004E783F"/>
    <w:rsid w:val="004F256B"/>
    <w:rsid w:val="005648FD"/>
    <w:rsid w:val="00587EBE"/>
    <w:rsid w:val="005919C0"/>
    <w:rsid w:val="005B7925"/>
    <w:rsid w:val="005C1E9A"/>
    <w:rsid w:val="005E6562"/>
    <w:rsid w:val="00647BD4"/>
    <w:rsid w:val="00690A25"/>
    <w:rsid w:val="006C22AF"/>
    <w:rsid w:val="006D3B8E"/>
    <w:rsid w:val="006D4437"/>
    <w:rsid w:val="006E6099"/>
    <w:rsid w:val="006E61DE"/>
    <w:rsid w:val="00712145"/>
    <w:rsid w:val="007143C3"/>
    <w:rsid w:val="00726583"/>
    <w:rsid w:val="0073379B"/>
    <w:rsid w:val="00764330"/>
    <w:rsid w:val="00776E72"/>
    <w:rsid w:val="007A3E19"/>
    <w:rsid w:val="007C2C06"/>
    <w:rsid w:val="007C51D0"/>
    <w:rsid w:val="007C6D48"/>
    <w:rsid w:val="007E339C"/>
    <w:rsid w:val="007F62A3"/>
    <w:rsid w:val="00804548"/>
    <w:rsid w:val="008B2D0D"/>
    <w:rsid w:val="008E1F80"/>
    <w:rsid w:val="008E7E1A"/>
    <w:rsid w:val="00901E11"/>
    <w:rsid w:val="009216AB"/>
    <w:rsid w:val="00924BF1"/>
    <w:rsid w:val="00971A48"/>
    <w:rsid w:val="009811E1"/>
    <w:rsid w:val="00997330"/>
    <w:rsid w:val="009C21D1"/>
    <w:rsid w:val="009D57A5"/>
    <w:rsid w:val="009E1B4B"/>
    <w:rsid w:val="009E5EEE"/>
    <w:rsid w:val="00A131DC"/>
    <w:rsid w:val="00A1759A"/>
    <w:rsid w:val="00A901F5"/>
    <w:rsid w:val="00AA5711"/>
    <w:rsid w:val="00AC07FC"/>
    <w:rsid w:val="00AD7666"/>
    <w:rsid w:val="00B01ABA"/>
    <w:rsid w:val="00B03503"/>
    <w:rsid w:val="00B0548E"/>
    <w:rsid w:val="00B06F91"/>
    <w:rsid w:val="00B329A9"/>
    <w:rsid w:val="00B448B9"/>
    <w:rsid w:val="00B550F6"/>
    <w:rsid w:val="00B62A6D"/>
    <w:rsid w:val="00B64179"/>
    <w:rsid w:val="00B901DD"/>
    <w:rsid w:val="00BC6525"/>
    <w:rsid w:val="00BD5B36"/>
    <w:rsid w:val="00BE5218"/>
    <w:rsid w:val="00C0116F"/>
    <w:rsid w:val="00C056DC"/>
    <w:rsid w:val="00C301B3"/>
    <w:rsid w:val="00C422D0"/>
    <w:rsid w:val="00C56BDF"/>
    <w:rsid w:val="00C74AEB"/>
    <w:rsid w:val="00C773C5"/>
    <w:rsid w:val="00CB397B"/>
    <w:rsid w:val="00CC2FA3"/>
    <w:rsid w:val="00D136AC"/>
    <w:rsid w:val="00D24137"/>
    <w:rsid w:val="00D32C74"/>
    <w:rsid w:val="00D47FD8"/>
    <w:rsid w:val="00D54540"/>
    <w:rsid w:val="00D77989"/>
    <w:rsid w:val="00DB7951"/>
    <w:rsid w:val="00DD4966"/>
    <w:rsid w:val="00DE55F0"/>
    <w:rsid w:val="00E10969"/>
    <w:rsid w:val="00E853A4"/>
    <w:rsid w:val="00EC5EDD"/>
    <w:rsid w:val="00EF0CB5"/>
    <w:rsid w:val="00EF5D7C"/>
    <w:rsid w:val="00EF773C"/>
    <w:rsid w:val="00F04477"/>
    <w:rsid w:val="00F24D94"/>
    <w:rsid w:val="00FB54AB"/>
    <w:rsid w:val="00FB6C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B5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477"/>
    <w:pPr>
      <w:spacing w:line="240" w:lineRule="auto"/>
    </w:pPr>
    <w:rPr>
      <w:rFonts w:ascii="Times New Roman" w:hAnsi="Times New Roman" w:cs="Times New Roman"/>
      <w:color w:val="auto"/>
      <w:sz w:val="24"/>
      <w:szCs w:val="24"/>
      <w:lang w:val="en-GB" w:eastAsia="zh-CN"/>
    </w:rPr>
  </w:style>
  <w:style w:type="paragraph" w:styleId="Heading1">
    <w:name w:val="heading 1"/>
    <w:basedOn w:val="Normal"/>
    <w:link w:val="Heading1Char"/>
    <w:uiPriority w:val="4"/>
    <w:qFormat/>
    <w:rsid w:val="00FB6C2D"/>
    <w:pPr>
      <w:keepNext/>
      <w:keepLines/>
      <w:spacing w:before="360" w:after="120"/>
      <w:outlineLvl w:val="0"/>
    </w:pPr>
    <w:rPr>
      <w:rFonts w:asciiTheme="majorHAnsi" w:eastAsiaTheme="majorEastAsia" w:hAnsiTheme="majorHAnsi" w:cstheme="majorBidi"/>
      <w:color w:val="1C6688" w:themeColor="accent4" w:themeShade="80"/>
      <w:sz w:val="28"/>
      <w:szCs w:val="28"/>
      <w:lang w:val="en-US" w:eastAsia="ja-JP"/>
    </w:rPr>
  </w:style>
  <w:style w:type="paragraph" w:styleId="Heading2">
    <w:name w:val="heading 2"/>
    <w:basedOn w:val="Normal"/>
    <w:next w:val="Normal"/>
    <w:link w:val="Heading2Char"/>
    <w:uiPriority w:val="4"/>
    <w:unhideWhenUsed/>
    <w:qFormat/>
    <w:rsid w:val="00FB6C2D"/>
    <w:pPr>
      <w:keepNext/>
      <w:keepLines/>
      <w:spacing w:before="40" w:line="360" w:lineRule="auto"/>
      <w:outlineLvl w:val="1"/>
    </w:pPr>
    <w:rPr>
      <w:rFonts w:asciiTheme="majorHAnsi" w:eastAsiaTheme="majorEastAsia" w:hAnsiTheme="majorHAnsi" w:cstheme="majorBidi"/>
      <w:color w:val="004A67" w:themeColor="accent1" w:themeShade="80"/>
      <w:lang w:val="en-US" w:eastAsia="ja-JP"/>
    </w:rPr>
  </w:style>
  <w:style w:type="paragraph" w:styleId="Heading3">
    <w:name w:val="heading 3"/>
    <w:basedOn w:val="Normal"/>
    <w:next w:val="Normal"/>
    <w:link w:val="Heading3Char"/>
    <w:uiPriority w:val="4"/>
    <w:semiHidden/>
    <w:unhideWhenUsed/>
    <w:qFormat/>
    <w:rsid w:val="00FB6C2D"/>
    <w:pPr>
      <w:keepNext/>
      <w:keepLines/>
      <w:spacing w:before="40" w:line="360" w:lineRule="auto"/>
      <w:outlineLvl w:val="2"/>
    </w:pPr>
    <w:rPr>
      <w:rFonts w:asciiTheme="majorHAnsi" w:eastAsiaTheme="majorEastAsia" w:hAnsiTheme="majorHAnsi" w:cstheme="majorBidi"/>
      <w:color w:val="004A66" w:themeColor="accent1" w:themeShade="7F"/>
      <w:lang w:val="en-US" w:eastAsia="ja-JP"/>
    </w:rPr>
  </w:style>
  <w:style w:type="paragraph" w:styleId="Heading4">
    <w:name w:val="heading 4"/>
    <w:basedOn w:val="Normal"/>
    <w:next w:val="Normal"/>
    <w:link w:val="Heading4Char"/>
    <w:uiPriority w:val="4"/>
    <w:semiHidden/>
    <w:unhideWhenUsed/>
    <w:qFormat/>
    <w:rsid w:val="00FB6C2D"/>
    <w:pPr>
      <w:keepNext/>
      <w:keepLines/>
      <w:spacing w:before="40" w:line="360" w:lineRule="auto"/>
      <w:outlineLvl w:val="3"/>
    </w:pPr>
    <w:rPr>
      <w:rFonts w:asciiTheme="majorHAnsi" w:eastAsiaTheme="majorEastAsia" w:hAnsiTheme="majorHAnsi" w:cstheme="majorBidi"/>
      <w:i/>
      <w:iCs/>
      <w:color w:val="006F9A" w:themeColor="accent1" w:themeShade="BF"/>
      <w:szCs w:val="22"/>
      <w:lang w:val="en-US" w:eastAsia="ja-JP"/>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contextualSpacing/>
    </w:pPr>
    <w:rPr>
      <w:rFonts w:asciiTheme="majorHAnsi" w:eastAsiaTheme="majorEastAsia" w:hAnsiTheme="majorHAnsi" w:cstheme="majorBidi"/>
      <w:color w:val="004A67" w:themeColor="accent1" w:themeShade="80"/>
      <w:kern w:val="28"/>
      <w:sz w:val="40"/>
      <w:szCs w:val="40"/>
      <w:lang w:val="en-US" w:eastAsia="ja-JP"/>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next w:val="Normal"/>
    <w:link w:val="SubtitleChar"/>
    <w:uiPriority w:val="2"/>
    <w:unhideWhenUsed/>
    <w:qFormat/>
    <w:rsid w:val="004F256B"/>
    <w:pPr>
      <w:numPr>
        <w:ilvl w:val="1"/>
      </w:numPr>
      <w:spacing w:after="120"/>
      <w:contextualSpacing/>
    </w:pPr>
    <w:rPr>
      <w:rFonts w:asciiTheme="majorEastAsia" w:hAnsiTheme="majorEastAsia" w:cstheme="minorBidi"/>
      <w:b/>
      <w:color w:val="404040" w:themeColor="text1" w:themeTint="BF"/>
      <w:sz w:val="28"/>
      <w:szCs w:val="28"/>
      <w:lang w:val="en-US" w:eastAsia="ja-JP"/>
    </w:rPr>
  </w:style>
  <w:style w:type="character" w:customStyle="1" w:styleId="SubtitleChar">
    <w:name w:val="Subtitle Char"/>
    <w:basedOn w:val="DefaultParagraphFont"/>
    <w:link w:val="Subtitle"/>
    <w:uiPriority w:val="2"/>
    <w:rsid w:val="004F256B"/>
    <w:rPr>
      <w:rFonts w:asciiTheme="majorEastAsia" w:hAnsiTheme="majorEastAsia"/>
      <w:b/>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pPr>
      <w:spacing w:line="360" w:lineRule="auto"/>
    </w:pPr>
    <w:rPr>
      <w:rFonts w:asciiTheme="minorHAnsi" w:hAnsiTheme="minorHAnsi" w:cstheme="minorBidi"/>
      <w:color w:val="262626" w:themeColor="text1" w:themeTint="D9"/>
      <w:szCs w:val="20"/>
      <w:lang w:val="en-US" w:eastAsia="ja-JP"/>
    </w:rPr>
  </w:style>
  <w:style w:type="paragraph" w:styleId="Footer">
    <w:name w:val="footer"/>
    <w:basedOn w:val="Normal"/>
    <w:link w:val="FooterChar"/>
    <w:uiPriority w:val="99"/>
    <w:unhideWhenUsed/>
    <w:rsid w:val="00C74AEB"/>
    <w:pPr>
      <w:jc w:val="right"/>
    </w:pPr>
    <w:rPr>
      <w:rFonts w:asciiTheme="minorHAnsi" w:hAnsiTheme="minorHAnsi" w:cstheme="minorBidi"/>
      <w:b/>
      <w:bCs/>
      <w:noProof/>
      <w:color w:val="004A67" w:themeColor="accent1" w:themeShade="80"/>
      <w:szCs w:val="22"/>
      <w:lang w:val="en-US" w:eastAsia="ja-JP"/>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spacing w:line="360" w:lineRule="auto"/>
      <w:jc w:val="right"/>
    </w:pPr>
    <w:rPr>
      <w:rFonts w:asciiTheme="minorHAnsi" w:hAnsiTheme="minorHAnsi" w:cstheme="minorBidi"/>
      <w:color w:val="262626" w:themeColor="text1" w:themeTint="D9"/>
      <w:szCs w:val="22"/>
      <w:lang w:val="en-US" w:eastAsia="ja-JP"/>
    </w:r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rPr>
      <w:rFonts w:asciiTheme="minorHAnsi" w:hAnsiTheme="minorHAnsi" w:cstheme="minorBidi"/>
      <w:color w:val="262626" w:themeColor="text1" w:themeTint="D9"/>
      <w:szCs w:val="22"/>
      <w:lang w:val="en-US" w:eastAsia="ja-JP"/>
    </w:r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line="360" w:lineRule="auto"/>
    </w:pPr>
    <w:rPr>
      <w:rFonts w:asciiTheme="minorHAnsi" w:hAnsiTheme="minorHAnsi" w:cstheme="minorBidi"/>
      <w:color w:val="262626" w:themeColor="text1" w:themeTint="D9"/>
      <w:szCs w:val="22"/>
      <w:lang w:val="en-US" w:eastAsia="ja-JP"/>
    </w:r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pPr>
    <w:rPr>
      <w:i/>
      <w:iCs/>
      <w:color w:val="071F28" w:themeColor="text2"/>
      <w:szCs w:val="18"/>
    </w:rPr>
  </w:style>
  <w:style w:type="paragraph" w:styleId="Closing">
    <w:name w:val="Closing"/>
    <w:basedOn w:val="Normal"/>
    <w:link w:val="ClosingChar"/>
    <w:uiPriority w:val="99"/>
    <w:semiHidden/>
    <w:unhideWhenUsed/>
    <w:rsid w:val="005648FD"/>
    <w:pPr>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semiHidden/>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ind w:left="2880"/>
    </w:pPr>
    <w:rPr>
      <w:rFonts w:asciiTheme="majorHAnsi" w:eastAsiaTheme="majorEastAsia" w:hAnsiTheme="majorHAnsi" w:cstheme="majorBidi"/>
      <w:color w:val="262626" w:themeColor="text1" w:themeTint="D9"/>
      <w:lang w:val="en-US" w:eastAsia="ja-JP"/>
    </w:rPr>
  </w:style>
  <w:style w:type="paragraph" w:styleId="EnvelopeReturn">
    <w:name w:val="envelope return"/>
    <w:basedOn w:val="Normal"/>
    <w:uiPriority w:val="99"/>
    <w:semiHidden/>
    <w:unhideWhenUsed/>
    <w:rsid w:val="005648FD"/>
    <w:rPr>
      <w:rFonts w:asciiTheme="majorHAnsi" w:eastAsiaTheme="majorEastAsia" w:hAnsiTheme="majorHAnsi" w:cstheme="majorBidi"/>
      <w:color w:val="262626" w:themeColor="text1" w:themeTint="D9"/>
      <w:szCs w:val="20"/>
      <w:lang w:val="en-US" w:eastAsia="ja-JP"/>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semiHidden/>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ind w:left="220" w:hanging="220"/>
    </w:pPr>
    <w:rPr>
      <w:rFonts w:asciiTheme="minorHAnsi" w:hAnsiTheme="minorHAnsi" w:cstheme="minorBidi"/>
      <w:color w:val="262626" w:themeColor="text1" w:themeTint="D9"/>
      <w:szCs w:val="22"/>
      <w:lang w:val="en-US" w:eastAsia="ja-JP"/>
    </w:rPr>
  </w:style>
  <w:style w:type="paragraph" w:styleId="Index2">
    <w:name w:val="index 2"/>
    <w:basedOn w:val="Normal"/>
    <w:next w:val="Normal"/>
    <w:autoRedefine/>
    <w:uiPriority w:val="99"/>
    <w:semiHidden/>
    <w:unhideWhenUsed/>
    <w:rsid w:val="005648FD"/>
    <w:pPr>
      <w:ind w:left="440" w:hanging="220"/>
    </w:pPr>
  </w:style>
  <w:style w:type="paragraph" w:styleId="Index3">
    <w:name w:val="index 3"/>
    <w:basedOn w:val="Normal"/>
    <w:next w:val="Normal"/>
    <w:autoRedefine/>
    <w:uiPriority w:val="99"/>
    <w:semiHidden/>
    <w:unhideWhenUsed/>
    <w:rsid w:val="005648FD"/>
    <w:pPr>
      <w:ind w:left="660" w:hanging="220"/>
    </w:pPr>
  </w:style>
  <w:style w:type="paragraph" w:styleId="Index4">
    <w:name w:val="index 4"/>
    <w:basedOn w:val="Normal"/>
    <w:next w:val="Normal"/>
    <w:autoRedefine/>
    <w:uiPriority w:val="99"/>
    <w:semiHidden/>
    <w:unhideWhenUsed/>
    <w:rsid w:val="005648FD"/>
    <w:pPr>
      <w:ind w:left="880" w:hanging="220"/>
    </w:pPr>
  </w:style>
  <w:style w:type="paragraph" w:styleId="Index5">
    <w:name w:val="index 5"/>
    <w:basedOn w:val="Normal"/>
    <w:next w:val="Normal"/>
    <w:autoRedefine/>
    <w:uiPriority w:val="99"/>
    <w:semiHidden/>
    <w:unhideWhenUsed/>
    <w:rsid w:val="005648FD"/>
    <w:pPr>
      <w:ind w:left="1100" w:hanging="220"/>
    </w:pPr>
  </w:style>
  <w:style w:type="paragraph" w:styleId="Index6">
    <w:name w:val="index 6"/>
    <w:basedOn w:val="Normal"/>
    <w:next w:val="Normal"/>
    <w:autoRedefine/>
    <w:uiPriority w:val="99"/>
    <w:semiHidden/>
    <w:unhideWhenUsed/>
    <w:rsid w:val="005648FD"/>
    <w:pPr>
      <w:ind w:left="1320" w:hanging="220"/>
    </w:pPr>
  </w:style>
  <w:style w:type="paragraph" w:styleId="Index7">
    <w:name w:val="index 7"/>
    <w:basedOn w:val="Normal"/>
    <w:next w:val="Normal"/>
    <w:autoRedefine/>
    <w:uiPriority w:val="99"/>
    <w:semiHidden/>
    <w:unhideWhenUsed/>
    <w:rsid w:val="005648FD"/>
    <w:pPr>
      <w:ind w:left="1540" w:hanging="220"/>
    </w:pPr>
  </w:style>
  <w:style w:type="paragraph" w:styleId="Index8">
    <w:name w:val="index 8"/>
    <w:basedOn w:val="Normal"/>
    <w:next w:val="Normal"/>
    <w:autoRedefine/>
    <w:uiPriority w:val="99"/>
    <w:semiHidden/>
    <w:unhideWhenUsed/>
    <w:rsid w:val="005648FD"/>
    <w:pPr>
      <w:ind w:left="1760" w:hanging="220"/>
    </w:pPr>
  </w:style>
  <w:style w:type="paragraph" w:styleId="Index9">
    <w:name w:val="index 9"/>
    <w:basedOn w:val="Normal"/>
    <w:next w:val="Normal"/>
    <w:autoRedefine/>
    <w:uiPriority w:val="99"/>
    <w:semiHidden/>
    <w:unhideWhenUsed/>
    <w:rsid w:val="005648FD"/>
    <w:pPr>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spacing w:line="360" w:lineRule="auto"/>
      <w:ind w:left="360" w:hanging="360"/>
      <w:contextualSpacing/>
    </w:pPr>
    <w:rPr>
      <w:rFonts w:asciiTheme="minorHAnsi" w:hAnsiTheme="minorHAnsi" w:cstheme="minorBidi"/>
      <w:color w:val="262626" w:themeColor="text1" w:themeTint="D9"/>
      <w:szCs w:val="22"/>
      <w:lang w:val="en-US" w:eastAsia="ja-JP"/>
    </w:r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spacing w:line="360" w:lineRule="auto"/>
      <w:contextualSpacing/>
    </w:pPr>
    <w:rPr>
      <w:rFonts w:asciiTheme="minorHAnsi" w:hAnsiTheme="minorHAnsi" w:cstheme="minorBidi"/>
      <w:color w:val="262626" w:themeColor="text1" w:themeTint="D9"/>
      <w:szCs w:val="22"/>
      <w:lang w:val="en-US" w:eastAsia="ja-JP"/>
    </w:r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B329A9"/>
    <w:pPr>
      <w:spacing w:line="360" w:lineRule="auto"/>
      <w:ind w:left="720"/>
      <w:contextualSpacing/>
    </w:pPr>
    <w:rPr>
      <w:rFonts w:asciiTheme="minorEastAsia" w:hAnsiTheme="minorEastAsia" w:cstheme="minorBidi"/>
      <w:color w:val="262626" w:themeColor="text1" w:themeTint="D9"/>
      <w:szCs w:val="22"/>
      <w:lang w:val="en-US" w:eastAsia="ja-JP"/>
    </w:r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style>
  <w:style w:type="paragraph" w:styleId="NormalIndent">
    <w:name w:val="Normal Indent"/>
    <w:basedOn w:val="Normal"/>
    <w:uiPriority w:val="99"/>
    <w:semiHidden/>
    <w:unhideWhenUsed/>
    <w:rsid w:val="005648FD"/>
    <w:pPr>
      <w:spacing w:line="360" w:lineRule="auto"/>
      <w:ind w:left="720"/>
    </w:pPr>
    <w:rPr>
      <w:rFonts w:asciiTheme="minorHAnsi" w:hAnsiTheme="minorHAnsi" w:cstheme="minorBidi"/>
      <w:color w:val="262626" w:themeColor="text1" w:themeTint="D9"/>
      <w:szCs w:val="22"/>
      <w:lang w:val="en-US" w:eastAsia="ja-JP"/>
    </w:rPr>
  </w:style>
  <w:style w:type="paragraph" w:styleId="NoteHeading">
    <w:name w:val="Note Heading"/>
    <w:basedOn w:val="Normal"/>
    <w:next w:val="Normal"/>
    <w:link w:val="NoteHeadingChar"/>
    <w:uiPriority w:val="99"/>
    <w:semiHidden/>
    <w:unhideWhenUsed/>
    <w:rsid w:val="005648FD"/>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648F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648FD"/>
    <w:pPr>
      <w:spacing w:after="100" w:line="360" w:lineRule="auto"/>
    </w:pPr>
    <w:rPr>
      <w:rFonts w:asciiTheme="minorHAnsi" w:hAnsiTheme="minorHAnsi" w:cstheme="minorBidi"/>
      <w:color w:val="262626" w:themeColor="text1" w:themeTint="D9"/>
      <w:szCs w:val="22"/>
      <w:lang w:val="en-US" w:eastAsia="ja-JP"/>
    </w:r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character" w:customStyle="1" w:styleId="apple-converted-space">
    <w:name w:val="apple-converted-space"/>
    <w:basedOn w:val="DefaultParagraphFont"/>
    <w:rsid w:val="00F0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3923">
      <w:bodyDiv w:val="1"/>
      <w:marLeft w:val="0"/>
      <w:marRight w:val="0"/>
      <w:marTop w:val="0"/>
      <w:marBottom w:val="0"/>
      <w:divBdr>
        <w:top w:val="none" w:sz="0" w:space="0" w:color="auto"/>
        <w:left w:val="none" w:sz="0" w:space="0" w:color="auto"/>
        <w:bottom w:val="none" w:sz="0" w:space="0" w:color="auto"/>
        <w:right w:val="none" w:sz="0" w:space="0" w:color="auto"/>
      </w:divBdr>
    </w:div>
    <w:div w:id="862330875">
      <w:bodyDiv w:val="1"/>
      <w:marLeft w:val="0"/>
      <w:marRight w:val="0"/>
      <w:marTop w:val="0"/>
      <w:marBottom w:val="0"/>
      <w:divBdr>
        <w:top w:val="none" w:sz="0" w:space="0" w:color="auto"/>
        <w:left w:val="none" w:sz="0" w:space="0" w:color="auto"/>
        <w:bottom w:val="none" w:sz="0" w:space="0" w:color="auto"/>
        <w:right w:val="none" w:sz="0" w:space="0" w:color="auto"/>
      </w:divBdr>
    </w:div>
    <w:div w:id="986083045">
      <w:bodyDiv w:val="1"/>
      <w:marLeft w:val="0"/>
      <w:marRight w:val="0"/>
      <w:marTop w:val="0"/>
      <w:marBottom w:val="0"/>
      <w:divBdr>
        <w:top w:val="none" w:sz="0" w:space="0" w:color="auto"/>
        <w:left w:val="none" w:sz="0" w:space="0" w:color="auto"/>
        <w:bottom w:val="none" w:sz="0" w:space="0" w:color="auto"/>
        <w:right w:val="none" w:sz="0" w:space="0" w:color="auto"/>
      </w:divBdr>
      <w:divsChild>
        <w:div w:id="358358107">
          <w:marLeft w:val="0"/>
          <w:marRight w:val="0"/>
          <w:marTop w:val="0"/>
          <w:marBottom w:val="0"/>
          <w:divBdr>
            <w:top w:val="none" w:sz="0" w:space="0" w:color="auto"/>
            <w:left w:val="none" w:sz="0" w:space="0" w:color="auto"/>
            <w:bottom w:val="none" w:sz="0" w:space="0" w:color="auto"/>
            <w:right w:val="none" w:sz="0" w:space="0" w:color="auto"/>
          </w:divBdr>
        </w:div>
        <w:div w:id="1841122428">
          <w:marLeft w:val="0"/>
          <w:marRight w:val="0"/>
          <w:marTop w:val="0"/>
          <w:marBottom w:val="0"/>
          <w:divBdr>
            <w:top w:val="none" w:sz="0" w:space="0" w:color="auto"/>
            <w:left w:val="none" w:sz="0" w:space="0" w:color="auto"/>
            <w:bottom w:val="none" w:sz="0" w:space="0" w:color="auto"/>
            <w:right w:val="none" w:sz="0" w:space="0" w:color="auto"/>
          </w:divBdr>
        </w:div>
        <w:div w:id="1211725410">
          <w:marLeft w:val="0"/>
          <w:marRight w:val="0"/>
          <w:marTop w:val="0"/>
          <w:marBottom w:val="0"/>
          <w:divBdr>
            <w:top w:val="none" w:sz="0" w:space="0" w:color="auto"/>
            <w:left w:val="none" w:sz="0" w:space="0" w:color="auto"/>
            <w:bottom w:val="none" w:sz="0" w:space="0" w:color="auto"/>
            <w:right w:val="none" w:sz="0" w:space="0" w:color="auto"/>
          </w:divBdr>
        </w:div>
      </w:divsChild>
    </w:div>
    <w:div w:id="1513951149">
      <w:bodyDiv w:val="1"/>
      <w:marLeft w:val="0"/>
      <w:marRight w:val="0"/>
      <w:marTop w:val="0"/>
      <w:marBottom w:val="0"/>
      <w:divBdr>
        <w:top w:val="none" w:sz="0" w:space="0" w:color="auto"/>
        <w:left w:val="none" w:sz="0" w:space="0" w:color="auto"/>
        <w:bottom w:val="none" w:sz="0" w:space="0" w:color="auto"/>
        <w:right w:val="none" w:sz="0" w:space="0" w:color="auto"/>
      </w:divBdr>
    </w:div>
    <w:div w:id="1669362390">
      <w:bodyDiv w:val="1"/>
      <w:marLeft w:val="0"/>
      <w:marRight w:val="0"/>
      <w:marTop w:val="0"/>
      <w:marBottom w:val="0"/>
      <w:divBdr>
        <w:top w:val="none" w:sz="0" w:space="0" w:color="auto"/>
        <w:left w:val="none" w:sz="0" w:space="0" w:color="auto"/>
        <w:bottom w:val="none" w:sz="0" w:space="0" w:color="auto"/>
        <w:right w:val="none" w:sz="0" w:space="0" w:color="auto"/>
      </w:divBdr>
    </w:div>
    <w:div w:id="19704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ans1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eepsingh/Library/Containers/com.microsoft.Word/Data/Library/Caches/1033/TM16392939/Resume%20(chronological).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(chronological).dotx</Template>
  <TotalTime>2</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4</cp:revision>
  <cp:lastPrinted>2018-02-16T13:22:00Z</cp:lastPrinted>
  <dcterms:created xsi:type="dcterms:W3CDTF">2018-02-16T13:22:00Z</dcterms:created>
  <dcterms:modified xsi:type="dcterms:W3CDTF">2018-06-13T01:01:00Z</dcterms:modified>
</cp:coreProperties>
</file>